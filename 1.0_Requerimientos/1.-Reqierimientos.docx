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76D2" w14:textId="77777777" w:rsidR="008C2396" w:rsidRDefault="008C2396" w:rsidP="00081538">
      <w:pPr>
        <w:jc w:val="center"/>
        <w:rPr>
          <w:rFonts w:ascii="Arial" w:hAnsi="Arial" w:cs="Arial"/>
          <w:b/>
          <w:sz w:val="28"/>
          <w:szCs w:val="28"/>
        </w:rPr>
      </w:pPr>
    </w:p>
    <w:p w14:paraId="2817244B"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1AD80819" w14:textId="77777777" w:rsidR="008C2396" w:rsidRPr="008C2396" w:rsidRDefault="008C2396" w:rsidP="00081538">
      <w:pPr>
        <w:jc w:val="center"/>
        <w:rPr>
          <w:rFonts w:ascii="Arial" w:hAnsi="Arial" w:cs="Arial"/>
          <w:b/>
          <w:sz w:val="28"/>
          <w:szCs w:val="28"/>
        </w:rPr>
      </w:pPr>
    </w:p>
    <w:p w14:paraId="6CBB590F" w14:textId="77777777" w:rsidR="00A461FC" w:rsidRPr="008C2396" w:rsidRDefault="00A461FC" w:rsidP="00B7008A">
      <w:pPr>
        <w:jc w:val="center"/>
        <w:rPr>
          <w:rFonts w:ascii="Arial" w:hAnsi="Arial" w:cs="Arial"/>
          <w:b/>
          <w:sz w:val="28"/>
          <w:szCs w:val="28"/>
        </w:rPr>
      </w:pPr>
    </w:p>
    <w:p w14:paraId="6A547435"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44FAF47D" w14:textId="77777777" w:rsidR="00081538" w:rsidRPr="00617FBD" w:rsidRDefault="00920EEE">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6A823414" w14:textId="77777777" w:rsidR="00081538" w:rsidRPr="00617FBD" w:rsidRDefault="00920EEE">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2014C6D9" w14:textId="77777777" w:rsidR="00081538" w:rsidRPr="00617FBD" w:rsidRDefault="00920EEE">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581D35AB" w14:textId="77777777" w:rsidR="00081538" w:rsidRPr="00617FBD" w:rsidRDefault="00920EEE">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73A0BBDB"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7853BF7C" w14:textId="77777777" w:rsidR="00D2312D" w:rsidRPr="008C2396" w:rsidRDefault="00D2312D" w:rsidP="00D2312D">
      <w:pPr>
        <w:ind w:left="720"/>
        <w:rPr>
          <w:rFonts w:ascii="Arial" w:hAnsi="Arial" w:cs="Arial"/>
          <w:b/>
          <w:sz w:val="28"/>
          <w:szCs w:val="28"/>
        </w:rPr>
      </w:pPr>
    </w:p>
    <w:p w14:paraId="3FE5ECDC" w14:textId="77777777" w:rsidR="0074642D" w:rsidRPr="008C2396" w:rsidRDefault="0074642D" w:rsidP="0074642D">
      <w:pPr>
        <w:ind w:left="720"/>
        <w:rPr>
          <w:rFonts w:ascii="Arial" w:hAnsi="Arial" w:cs="Arial"/>
          <w:b/>
          <w:sz w:val="28"/>
          <w:szCs w:val="28"/>
        </w:rPr>
      </w:pPr>
    </w:p>
    <w:p w14:paraId="72BC94A7" w14:textId="77777777" w:rsidR="005455BD" w:rsidRPr="008C2396" w:rsidRDefault="005455BD" w:rsidP="00B7008A">
      <w:pPr>
        <w:jc w:val="center"/>
        <w:rPr>
          <w:rFonts w:ascii="Arial" w:hAnsi="Arial" w:cs="Arial"/>
          <w:b/>
          <w:sz w:val="28"/>
          <w:szCs w:val="28"/>
        </w:rPr>
      </w:pPr>
    </w:p>
    <w:p w14:paraId="479FB79D" w14:textId="77777777" w:rsidR="005455BD" w:rsidRPr="008C2396" w:rsidRDefault="005455BD" w:rsidP="00B7008A">
      <w:pPr>
        <w:jc w:val="center"/>
        <w:rPr>
          <w:rFonts w:ascii="Arial" w:hAnsi="Arial" w:cs="Arial"/>
          <w:b/>
          <w:sz w:val="28"/>
          <w:szCs w:val="28"/>
        </w:rPr>
      </w:pPr>
    </w:p>
    <w:p w14:paraId="5553E012" w14:textId="77777777" w:rsidR="005455BD" w:rsidRPr="008C2396" w:rsidRDefault="005455BD" w:rsidP="00B7008A">
      <w:pPr>
        <w:jc w:val="center"/>
        <w:rPr>
          <w:rFonts w:ascii="Arial" w:hAnsi="Arial" w:cs="Arial"/>
          <w:b/>
          <w:sz w:val="28"/>
          <w:szCs w:val="28"/>
        </w:rPr>
      </w:pPr>
    </w:p>
    <w:p w14:paraId="0DC7EACF" w14:textId="77777777" w:rsidR="005455BD" w:rsidRPr="008C2396" w:rsidRDefault="005455BD" w:rsidP="00B7008A">
      <w:pPr>
        <w:jc w:val="center"/>
        <w:rPr>
          <w:rFonts w:ascii="Arial" w:hAnsi="Arial" w:cs="Arial"/>
          <w:b/>
          <w:sz w:val="28"/>
          <w:szCs w:val="28"/>
        </w:rPr>
      </w:pPr>
    </w:p>
    <w:p w14:paraId="4987B9A0" w14:textId="77777777" w:rsidR="005455BD" w:rsidRPr="008C2396" w:rsidRDefault="005455BD" w:rsidP="00B7008A">
      <w:pPr>
        <w:jc w:val="center"/>
        <w:rPr>
          <w:rFonts w:ascii="Arial" w:hAnsi="Arial" w:cs="Arial"/>
          <w:b/>
          <w:sz w:val="28"/>
          <w:szCs w:val="28"/>
        </w:rPr>
      </w:pPr>
    </w:p>
    <w:p w14:paraId="76E91254" w14:textId="77777777" w:rsidR="005455BD" w:rsidRPr="008C2396" w:rsidRDefault="005455BD" w:rsidP="00B7008A">
      <w:pPr>
        <w:jc w:val="center"/>
        <w:rPr>
          <w:rFonts w:ascii="Arial" w:hAnsi="Arial" w:cs="Arial"/>
          <w:b/>
          <w:sz w:val="28"/>
          <w:szCs w:val="28"/>
        </w:rPr>
      </w:pPr>
    </w:p>
    <w:p w14:paraId="66710D3C" w14:textId="77777777" w:rsidR="005455BD" w:rsidRPr="008C2396" w:rsidRDefault="005455BD" w:rsidP="00B7008A">
      <w:pPr>
        <w:jc w:val="center"/>
        <w:rPr>
          <w:rFonts w:ascii="Arial" w:hAnsi="Arial" w:cs="Arial"/>
          <w:b/>
          <w:sz w:val="28"/>
          <w:szCs w:val="28"/>
        </w:rPr>
      </w:pPr>
    </w:p>
    <w:p w14:paraId="1A15A638" w14:textId="77777777" w:rsidR="005455BD" w:rsidRPr="008C2396" w:rsidRDefault="005455BD" w:rsidP="00B7008A">
      <w:pPr>
        <w:jc w:val="center"/>
        <w:rPr>
          <w:rFonts w:ascii="Arial" w:hAnsi="Arial" w:cs="Arial"/>
          <w:b/>
          <w:sz w:val="28"/>
          <w:szCs w:val="28"/>
        </w:rPr>
      </w:pPr>
    </w:p>
    <w:p w14:paraId="4B9669A4" w14:textId="77777777" w:rsidR="005455BD" w:rsidRPr="008C2396" w:rsidRDefault="005455BD" w:rsidP="00B7008A">
      <w:pPr>
        <w:jc w:val="center"/>
        <w:rPr>
          <w:rFonts w:ascii="Arial" w:hAnsi="Arial" w:cs="Arial"/>
          <w:b/>
          <w:sz w:val="28"/>
          <w:szCs w:val="28"/>
        </w:rPr>
      </w:pPr>
    </w:p>
    <w:p w14:paraId="645F945D" w14:textId="77777777" w:rsidR="002048DB" w:rsidRPr="008C2396" w:rsidRDefault="002048DB" w:rsidP="00B7008A">
      <w:pPr>
        <w:jc w:val="center"/>
        <w:rPr>
          <w:rFonts w:ascii="Arial" w:hAnsi="Arial" w:cs="Arial"/>
          <w:b/>
          <w:sz w:val="28"/>
          <w:szCs w:val="28"/>
        </w:rPr>
      </w:pPr>
    </w:p>
    <w:p w14:paraId="41CBA12E" w14:textId="77777777" w:rsidR="002048DB" w:rsidRPr="008C2396" w:rsidRDefault="002048DB" w:rsidP="00B7008A">
      <w:pPr>
        <w:jc w:val="center"/>
        <w:rPr>
          <w:rFonts w:ascii="Arial" w:hAnsi="Arial" w:cs="Arial"/>
          <w:b/>
          <w:sz w:val="28"/>
          <w:szCs w:val="28"/>
        </w:rPr>
      </w:pPr>
    </w:p>
    <w:p w14:paraId="3BF3430B" w14:textId="77777777" w:rsidR="002048DB" w:rsidRPr="008C2396" w:rsidRDefault="002048DB" w:rsidP="00B7008A">
      <w:pPr>
        <w:jc w:val="center"/>
        <w:rPr>
          <w:rFonts w:ascii="Arial" w:hAnsi="Arial" w:cs="Arial"/>
          <w:b/>
          <w:sz w:val="28"/>
          <w:szCs w:val="28"/>
        </w:rPr>
      </w:pPr>
    </w:p>
    <w:p w14:paraId="7E5FD4F5" w14:textId="77777777" w:rsidR="00685EC6" w:rsidRPr="008C2396" w:rsidRDefault="00685EC6" w:rsidP="00B7008A">
      <w:pPr>
        <w:jc w:val="center"/>
        <w:rPr>
          <w:rFonts w:ascii="Arial" w:hAnsi="Arial" w:cs="Arial"/>
          <w:b/>
          <w:sz w:val="28"/>
          <w:szCs w:val="28"/>
        </w:rPr>
      </w:pPr>
    </w:p>
    <w:p w14:paraId="3D79C4A6" w14:textId="77777777" w:rsidR="00685EC6" w:rsidRPr="008C2396" w:rsidRDefault="00685EC6" w:rsidP="00B7008A">
      <w:pPr>
        <w:jc w:val="center"/>
        <w:rPr>
          <w:rFonts w:ascii="Arial" w:hAnsi="Arial" w:cs="Arial"/>
          <w:b/>
          <w:sz w:val="28"/>
          <w:szCs w:val="28"/>
        </w:rPr>
      </w:pPr>
    </w:p>
    <w:p w14:paraId="0379E1B6" w14:textId="77777777" w:rsidR="005455BD" w:rsidRPr="008C2396" w:rsidRDefault="005455BD" w:rsidP="00B7008A">
      <w:pPr>
        <w:jc w:val="center"/>
        <w:rPr>
          <w:rFonts w:ascii="Arial" w:hAnsi="Arial" w:cs="Arial"/>
          <w:b/>
          <w:sz w:val="28"/>
          <w:szCs w:val="28"/>
        </w:rPr>
      </w:pPr>
    </w:p>
    <w:p w14:paraId="75D4A894" w14:textId="77777777" w:rsidR="005455BD" w:rsidRPr="008C2396" w:rsidRDefault="005455BD" w:rsidP="00B7008A">
      <w:pPr>
        <w:jc w:val="center"/>
        <w:rPr>
          <w:rFonts w:ascii="Arial" w:hAnsi="Arial" w:cs="Arial"/>
          <w:b/>
          <w:sz w:val="28"/>
          <w:szCs w:val="28"/>
        </w:rPr>
      </w:pPr>
    </w:p>
    <w:p w14:paraId="7A542F12" w14:textId="77777777" w:rsidR="00DD1328" w:rsidRPr="008C2396" w:rsidRDefault="00DD1328" w:rsidP="00B7008A">
      <w:pPr>
        <w:jc w:val="center"/>
        <w:rPr>
          <w:rFonts w:ascii="Arial" w:hAnsi="Arial" w:cs="Arial"/>
          <w:b/>
          <w:sz w:val="28"/>
          <w:szCs w:val="28"/>
        </w:rPr>
      </w:pPr>
    </w:p>
    <w:p w14:paraId="0A9EC8BE" w14:textId="77777777" w:rsidR="00DD1328" w:rsidRPr="008C2396" w:rsidRDefault="00DD1328" w:rsidP="00B7008A">
      <w:pPr>
        <w:jc w:val="center"/>
        <w:rPr>
          <w:rFonts w:ascii="Arial" w:hAnsi="Arial" w:cs="Arial"/>
          <w:b/>
          <w:sz w:val="28"/>
          <w:szCs w:val="28"/>
        </w:rPr>
      </w:pPr>
    </w:p>
    <w:p w14:paraId="0887D69A" w14:textId="77777777" w:rsidR="005455BD" w:rsidRPr="008C2396" w:rsidRDefault="005455BD" w:rsidP="00B7008A">
      <w:pPr>
        <w:jc w:val="center"/>
        <w:rPr>
          <w:rFonts w:ascii="Arial" w:hAnsi="Arial" w:cs="Arial"/>
          <w:b/>
          <w:sz w:val="28"/>
          <w:szCs w:val="28"/>
        </w:rPr>
      </w:pPr>
    </w:p>
    <w:p w14:paraId="5E40808D" w14:textId="77777777" w:rsidR="00D2312D" w:rsidRPr="008C2396" w:rsidRDefault="00D2312D" w:rsidP="00B7008A">
      <w:pPr>
        <w:jc w:val="center"/>
        <w:rPr>
          <w:rFonts w:ascii="Arial" w:hAnsi="Arial" w:cs="Arial"/>
          <w:b/>
          <w:sz w:val="28"/>
          <w:szCs w:val="28"/>
        </w:rPr>
      </w:pPr>
    </w:p>
    <w:p w14:paraId="6B907A4F" w14:textId="77777777" w:rsidR="006E33C2" w:rsidRPr="008C2396" w:rsidRDefault="006E33C2" w:rsidP="0050044E">
      <w:pPr>
        <w:pStyle w:val="Ttulo1"/>
        <w:rPr>
          <w:rFonts w:cs="Arial"/>
        </w:rPr>
      </w:pPr>
      <w:bookmarkStart w:id="0" w:name="_Toc532221774"/>
      <w:r w:rsidRPr="008C2396">
        <w:rPr>
          <w:rFonts w:cs="Arial"/>
        </w:rPr>
        <w:t xml:space="preserve">DESCRIPCION GENERAL DEL </w:t>
      </w:r>
      <w:r w:rsidR="0070100F" w:rsidRPr="008C2396">
        <w:rPr>
          <w:rFonts w:cs="Arial"/>
        </w:rPr>
        <w:t>REQUERIMIENTO</w:t>
      </w:r>
      <w:bookmarkEnd w:id="0"/>
    </w:p>
    <w:p w14:paraId="20B127C8"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3A83CD12" w14:textId="77777777" w:rsidTr="00DB73D5">
        <w:trPr>
          <w:trHeight w:val="522"/>
        </w:trPr>
        <w:tc>
          <w:tcPr>
            <w:tcW w:w="3406" w:type="dxa"/>
            <w:shd w:val="clear" w:color="auto" w:fill="A50021"/>
            <w:vAlign w:val="center"/>
          </w:tcPr>
          <w:p w14:paraId="474FD988"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5D5900E2" w14:textId="4CFF39F7" w:rsidR="003F51CC" w:rsidRPr="00B76B42" w:rsidRDefault="00B76B42" w:rsidP="0031230D">
            <w:pPr>
              <w:rPr>
                <w:rFonts w:ascii="Arial" w:hAnsi="Arial" w:cs="Arial"/>
                <w:sz w:val="22"/>
                <w:szCs w:val="22"/>
              </w:rPr>
            </w:pPr>
            <w:proofErr w:type="spellStart"/>
            <w:r w:rsidRPr="00B76B42">
              <w:rPr>
                <w:rFonts w:ascii="Arial" w:hAnsi="Arial" w:cs="Arial"/>
                <w:sz w:val="22"/>
                <w:szCs w:val="22"/>
              </w:rPr>
              <w:t>Abogabot</w:t>
            </w:r>
            <w:proofErr w:type="spellEnd"/>
          </w:p>
        </w:tc>
      </w:tr>
      <w:tr w:rsidR="00DB73D5" w:rsidRPr="008C2396" w14:paraId="6C27748F" w14:textId="77777777" w:rsidTr="00DB73D5">
        <w:trPr>
          <w:trHeight w:val="522"/>
        </w:trPr>
        <w:tc>
          <w:tcPr>
            <w:tcW w:w="3406" w:type="dxa"/>
            <w:shd w:val="clear" w:color="auto" w:fill="A50021"/>
            <w:vAlign w:val="center"/>
          </w:tcPr>
          <w:p w14:paraId="6D5F05C0"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716C8B43" w14:textId="0BC6A2AE" w:rsidR="006E33C2" w:rsidRPr="00B76B42" w:rsidRDefault="00B76B42" w:rsidP="0031230D">
            <w:pPr>
              <w:rPr>
                <w:rFonts w:ascii="Arial" w:hAnsi="Arial" w:cs="Arial"/>
                <w:sz w:val="22"/>
                <w:szCs w:val="22"/>
              </w:rPr>
            </w:pPr>
            <w:r w:rsidRPr="00B76B42">
              <w:rPr>
                <w:rFonts w:ascii="Arial" w:hAnsi="Arial" w:cs="Arial"/>
                <w:sz w:val="22"/>
                <w:szCs w:val="22"/>
              </w:rPr>
              <w:t>Automatización de las demandas de los clientes</w:t>
            </w:r>
          </w:p>
        </w:tc>
      </w:tr>
      <w:tr w:rsidR="006E33C2" w:rsidRPr="008C2396" w14:paraId="0ACA144E" w14:textId="77777777" w:rsidTr="00DB73D5">
        <w:trPr>
          <w:trHeight w:val="343"/>
        </w:trPr>
        <w:tc>
          <w:tcPr>
            <w:tcW w:w="3406" w:type="dxa"/>
            <w:shd w:val="clear" w:color="auto" w:fill="A50021"/>
            <w:vAlign w:val="center"/>
          </w:tcPr>
          <w:p w14:paraId="40AF8F74"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A1F3892" w14:textId="62D5173C" w:rsidR="006E33C2" w:rsidRPr="00B76B42" w:rsidRDefault="00B76B42" w:rsidP="0031230D">
            <w:pPr>
              <w:rPr>
                <w:rFonts w:ascii="Arial" w:hAnsi="Arial" w:cs="Arial"/>
                <w:sz w:val="22"/>
                <w:szCs w:val="22"/>
              </w:rPr>
            </w:pPr>
            <w:r>
              <w:rPr>
                <w:rFonts w:ascii="Arial" w:hAnsi="Arial" w:cs="Arial"/>
                <w:sz w:val="22"/>
                <w:szCs w:val="22"/>
              </w:rPr>
              <w:t>17/02/2022</w:t>
            </w:r>
          </w:p>
        </w:tc>
      </w:tr>
      <w:tr w:rsidR="00DB73D5" w:rsidRPr="008C2396" w14:paraId="44FC55D9" w14:textId="77777777" w:rsidTr="00FB43A7">
        <w:trPr>
          <w:trHeight w:val="437"/>
        </w:trPr>
        <w:tc>
          <w:tcPr>
            <w:tcW w:w="3406" w:type="dxa"/>
            <w:shd w:val="clear" w:color="auto" w:fill="A50021"/>
            <w:vAlign w:val="center"/>
          </w:tcPr>
          <w:p w14:paraId="0579B0F5"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28865875" w14:textId="61234CD6" w:rsidR="006E33C2" w:rsidRPr="00B76B42" w:rsidRDefault="00B76B42" w:rsidP="0031230D">
            <w:pPr>
              <w:rPr>
                <w:rFonts w:ascii="Arial" w:hAnsi="Arial" w:cs="Arial"/>
                <w:sz w:val="22"/>
                <w:szCs w:val="22"/>
              </w:rPr>
            </w:pPr>
            <w:r w:rsidRPr="00B76B42">
              <w:rPr>
                <w:rFonts w:ascii="Arial" w:hAnsi="Arial" w:cs="Arial"/>
                <w:sz w:val="22"/>
                <w:szCs w:val="22"/>
              </w:rPr>
              <w:t>Rodrigo Martínez</w:t>
            </w:r>
          </w:p>
        </w:tc>
      </w:tr>
      <w:tr w:rsidR="00DB73D5" w:rsidRPr="008C2396" w14:paraId="2654F328" w14:textId="77777777" w:rsidTr="00FB43A7">
        <w:trPr>
          <w:trHeight w:val="699"/>
        </w:trPr>
        <w:tc>
          <w:tcPr>
            <w:tcW w:w="3406" w:type="dxa"/>
            <w:shd w:val="clear" w:color="auto" w:fill="A50021"/>
            <w:vAlign w:val="center"/>
          </w:tcPr>
          <w:p w14:paraId="1F763B67"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5D1A288" w14:textId="0C14442F" w:rsidR="006E33C2" w:rsidRPr="00B76B42" w:rsidRDefault="00B76B42" w:rsidP="0031230D">
            <w:pPr>
              <w:rPr>
                <w:rFonts w:ascii="Arial" w:hAnsi="Arial" w:cs="Arial"/>
                <w:sz w:val="22"/>
                <w:szCs w:val="22"/>
              </w:rPr>
            </w:pPr>
            <w:proofErr w:type="spellStart"/>
            <w:r w:rsidRPr="00B76B42">
              <w:rPr>
                <w:rFonts w:ascii="Arial" w:hAnsi="Arial" w:cs="Arial"/>
                <w:sz w:val="22"/>
                <w:szCs w:val="22"/>
              </w:rPr>
              <w:t>Launch</w:t>
            </w:r>
            <w:proofErr w:type="spellEnd"/>
            <w:r w:rsidRPr="00B76B42">
              <w:rPr>
                <w:rFonts w:ascii="Arial" w:hAnsi="Arial" w:cs="Arial"/>
                <w:sz w:val="22"/>
                <w:szCs w:val="22"/>
              </w:rPr>
              <w:t xml:space="preserve"> X</w:t>
            </w:r>
          </w:p>
        </w:tc>
      </w:tr>
      <w:tr w:rsidR="006E33C2" w:rsidRPr="008C2396" w14:paraId="28BA5193" w14:textId="77777777" w:rsidTr="00FB43A7">
        <w:trPr>
          <w:trHeight w:val="837"/>
        </w:trPr>
        <w:tc>
          <w:tcPr>
            <w:tcW w:w="3406" w:type="dxa"/>
            <w:shd w:val="clear" w:color="auto" w:fill="A50021"/>
            <w:vAlign w:val="center"/>
          </w:tcPr>
          <w:p w14:paraId="2400FE67"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552C8A16" w14:textId="7961B47F" w:rsidR="006E33C2" w:rsidRPr="00B76B42" w:rsidRDefault="00B76B42" w:rsidP="0031230D">
            <w:pPr>
              <w:rPr>
                <w:rFonts w:ascii="Arial" w:hAnsi="Arial" w:cs="Arial"/>
                <w:sz w:val="22"/>
                <w:szCs w:val="22"/>
              </w:rPr>
            </w:pPr>
            <w:r w:rsidRPr="00B76B42">
              <w:rPr>
                <w:rFonts w:ascii="Arial" w:hAnsi="Arial" w:cs="Arial"/>
                <w:sz w:val="22"/>
                <w:szCs w:val="22"/>
              </w:rPr>
              <w:t>David Merino Pérez</w:t>
            </w:r>
          </w:p>
        </w:tc>
      </w:tr>
    </w:tbl>
    <w:p w14:paraId="0ED8373E" w14:textId="77777777" w:rsidR="00CD780B" w:rsidRPr="008C2396" w:rsidRDefault="00CD780B" w:rsidP="00CD780B">
      <w:pPr>
        <w:rPr>
          <w:rFonts w:ascii="Arial" w:hAnsi="Arial" w:cs="Arial"/>
          <w:lang w:val="es-ES_tradnl" w:eastAsia="en-US"/>
        </w:rPr>
      </w:pPr>
      <w:bookmarkStart w:id="1" w:name="_Toc532221775"/>
    </w:p>
    <w:p w14:paraId="17CBF9E7"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073EC520"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0A44DB09" w14:textId="77777777" w:rsidTr="002F0FDB">
        <w:trPr>
          <w:trHeight w:val="294"/>
        </w:trPr>
        <w:tc>
          <w:tcPr>
            <w:tcW w:w="10348" w:type="dxa"/>
            <w:shd w:val="clear" w:color="auto" w:fill="A50021"/>
          </w:tcPr>
          <w:p w14:paraId="0E1D0491"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52D89CE2" w14:textId="77777777" w:rsidTr="0031230D">
        <w:trPr>
          <w:trHeight w:val="284"/>
        </w:trPr>
        <w:tc>
          <w:tcPr>
            <w:tcW w:w="10348" w:type="dxa"/>
            <w:shd w:val="clear" w:color="auto" w:fill="808080"/>
          </w:tcPr>
          <w:p w14:paraId="0E93B021"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4C52300" w14:textId="77777777" w:rsidTr="00FB43A7">
        <w:trPr>
          <w:trHeight w:val="933"/>
        </w:trPr>
        <w:tc>
          <w:tcPr>
            <w:tcW w:w="10348" w:type="dxa"/>
            <w:shd w:val="clear" w:color="auto" w:fill="auto"/>
          </w:tcPr>
          <w:p w14:paraId="22618BD9" w14:textId="5B8B8DBE" w:rsidR="000D458D" w:rsidRPr="004924BC" w:rsidRDefault="00B76B42" w:rsidP="00554294">
            <w:pPr>
              <w:rPr>
                <w:rFonts w:ascii="Arial" w:hAnsi="Arial" w:cs="Arial"/>
                <w:sz w:val="22"/>
                <w:szCs w:val="22"/>
              </w:rPr>
            </w:pPr>
            <w:r w:rsidRPr="004924BC">
              <w:rPr>
                <w:rFonts w:ascii="Arial" w:hAnsi="Arial" w:cs="Arial"/>
                <w:sz w:val="22"/>
                <w:szCs w:val="22"/>
              </w:rPr>
              <w:t xml:space="preserve">Se requiere una </w:t>
            </w:r>
            <w:proofErr w:type="spellStart"/>
            <w:r w:rsidRPr="004924BC">
              <w:rPr>
                <w:rFonts w:ascii="Arial" w:hAnsi="Arial" w:cs="Arial"/>
                <w:sz w:val="22"/>
                <w:szCs w:val="22"/>
              </w:rPr>
              <w:t>pagina</w:t>
            </w:r>
            <w:proofErr w:type="spellEnd"/>
            <w:r w:rsidRPr="004924BC">
              <w:rPr>
                <w:rFonts w:ascii="Arial" w:hAnsi="Arial" w:cs="Arial"/>
                <w:sz w:val="22"/>
                <w:szCs w:val="22"/>
              </w:rPr>
              <w:t xml:space="preserve"> web que permita la automatización de las solicitudes de las demandas de los clientes, de tal manera que los clientes </w:t>
            </w:r>
            <w:r w:rsidR="004924BC" w:rsidRPr="004924BC">
              <w:rPr>
                <w:rFonts w:ascii="Arial" w:hAnsi="Arial" w:cs="Arial"/>
                <w:sz w:val="22"/>
                <w:szCs w:val="22"/>
              </w:rPr>
              <w:t>por medio crean una cuenta y por medio</w:t>
            </w:r>
            <w:r w:rsidRPr="004924BC">
              <w:rPr>
                <w:rFonts w:ascii="Arial" w:hAnsi="Arial" w:cs="Arial"/>
                <w:sz w:val="22"/>
                <w:szCs w:val="22"/>
              </w:rPr>
              <w:t xml:space="preserve"> de un formulario ingresen toda la información necesaria</w:t>
            </w:r>
            <w:r w:rsidR="004924BC" w:rsidRPr="004924BC">
              <w:rPr>
                <w:rFonts w:ascii="Arial" w:hAnsi="Arial" w:cs="Arial"/>
                <w:sz w:val="22"/>
                <w:szCs w:val="22"/>
              </w:rPr>
              <w:t>, una vez finalizado este paso, para proceder con la solicitud se deberá realizar un pago aproximando dependiendo del caso, el cliente contará con una plataforma donde podrá ver el status de su caso.</w:t>
            </w:r>
          </w:p>
          <w:p w14:paraId="784F14F0" w14:textId="4772E3DE" w:rsidR="004924BC" w:rsidRPr="004924BC" w:rsidRDefault="004924BC" w:rsidP="00554294">
            <w:pPr>
              <w:rPr>
                <w:rFonts w:ascii="Arial" w:hAnsi="Arial" w:cs="Arial"/>
                <w:sz w:val="22"/>
                <w:szCs w:val="22"/>
              </w:rPr>
            </w:pPr>
            <w:r w:rsidRPr="004924BC">
              <w:rPr>
                <w:rFonts w:ascii="Arial" w:hAnsi="Arial" w:cs="Arial"/>
                <w:sz w:val="22"/>
                <w:szCs w:val="22"/>
              </w:rPr>
              <w:t>Del otro lado el administrador recibirá las solicitudes de los casos y permitirá asignar abogados a este caso, así como la automatización de los documentos legales de acuerdo a la información obtenida de cliente, el cliente y el abogado designado tendrán desde ese momento comunicación por medio de número de teléfono y los medios que sean necesarios de comunicación.</w:t>
            </w:r>
          </w:p>
          <w:p w14:paraId="1D9C903F" w14:textId="58DF8B59" w:rsidR="004924BC" w:rsidRPr="004924BC" w:rsidRDefault="004924BC" w:rsidP="00554294">
            <w:pPr>
              <w:rPr>
                <w:rFonts w:ascii="Arial" w:hAnsi="Arial" w:cs="Arial"/>
                <w:sz w:val="22"/>
                <w:szCs w:val="22"/>
              </w:rPr>
            </w:pPr>
            <w:r w:rsidRPr="004924BC">
              <w:rPr>
                <w:rFonts w:ascii="Arial" w:hAnsi="Arial" w:cs="Arial"/>
                <w:sz w:val="22"/>
                <w:szCs w:val="22"/>
              </w:rPr>
              <w:t>El administrador podrá ver los registros de solicitudes de casos, ingresos, abogados y clientes, así como el archivo de cada caso.</w:t>
            </w:r>
          </w:p>
          <w:p w14:paraId="1ED0501C" w14:textId="7083C514" w:rsidR="004924BC" w:rsidRPr="004924BC" w:rsidRDefault="004924BC" w:rsidP="00554294">
            <w:pPr>
              <w:rPr>
                <w:rFonts w:ascii="Arial" w:hAnsi="Arial" w:cs="Arial"/>
                <w:sz w:val="22"/>
                <w:szCs w:val="22"/>
              </w:rPr>
            </w:pPr>
            <w:r w:rsidRPr="004924BC">
              <w:rPr>
                <w:rFonts w:ascii="Arial" w:hAnsi="Arial" w:cs="Arial"/>
                <w:sz w:val="22"/>
                <w:szCs w:val="22"/>
              </w:rPr>
              <w:t>El abogado tendrá su panel también de los casos permitiendo subir actualizaciones sobre los casos designados a él y su cliente, agregando documentos al archivo o comentarios.</w:t>
            </w:r>
          </w:p>
          <w:p w14:paraId="45E6D1F9" w14:textId="5FD0DA83" w:rsidR="004924BC" w:rsidRPr="004924BC" w:rsidRDefault="004924BC" w:rsidP="00554294">
            <w:pPr>
              <w:rPr>
                <w:rFonts w:ascii="Arial" w:hAnsi="Arial" w:cs="Arial"/>
                <w:sz w:val="22"/>
                <w:szCs w:val="22"/>
              </w:rPr>
            </w:pPr>
            <w:r w:rsidRPr="004924BC">
              <w:rPr>
                <w:rFonts w:ascii="Arial" w:hAnsi="Arial" w:cs="Arial"/>
                <w:sz w:val="22"/>
                <w:szCs w:val="22"/>
              </w:rPr>
              <w:t>El cliente recibirá correos electrónicos sobre las actualizaciones de sus casos.</w:t>
            </w:r>
          </w:p>
          <w:p w14:paraId="6A5BC58E" w14:textId="0A9E7239" w:rsidR="004924BC" w:rsidRPr="004924BC" w:rsidRDefault="004924BC" w:rsidP="00554294">
            <w:pPr>
              <w:rPr>
                <w:rFonts w:ascii="Arial" w:hAnsi="Arial" w:cs="Arial"/>
                <w:sz w:val="22"/>
                <w:szCs w:val="22"/>
              </w:rPr>
            </w:pPr>
            <w:r w:rsidRPr="004924BC">
              <w:rPr>
                <w:rFonts w:ascii="Arial" w:hAnsi="Arial" w:cs="Arial"/>
                <w:sz w:val="22"/>
                <w:szCs w:val="22"/>
              </w:rPr>
              <w:t xml:space="preserve">En cuanto a la página, esta deberá ser responsiva y con una paleta de colores del buffet (azul marino y blanco) </w:t>
            </w:r>
          </w:p>
          <w:p w14:paraId="443EB57C" w14:textId="21814C0B" w:rsidR="004924BC" w:rsidRPr="008C2396" w:rsidRDefault="004924BC" w:rsidP="00554294">
            <w:pPr>
              <w:rPr>
                <w:rFonts w:ascii="Arial" w:hAnsi="Arial" w:cs="Arial"/>
                <w:color w:val="A6A6A6"/>
                <w:sz w:val="22"/>
                <w:szCs w:val="22"/>
              </w:rPr>
            </w:pPr>
          </w:p>
        </w:tc>
      </w:tr>
      <w:tr w:rsidR="00554294" w:rsidRPr="008C2396" w14:paraId="6B0F97E8" w14:textId="77777777" w:rsidTr="0031230D">
        <w:trPr>
          <w:trHeight w:val="278"/>
        </w:trPr>
        <w:tc>
          <w:tcPr>
            <w:tcW w:w="10348" w:type="dxa"/>
            <w:shd w:val="clear" w:color="auto" w:fill="808080"/>
          </w:tcPr>
          <w:p w14:paraId="09DC7F62"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4D64088E" w14:textId="77777777" w:rsidTr="00FB43A7">
        <w:trPr>
          <w:trHeight w:val="1189"/>
        </w:trPr>
        <w:tc>
          <w:tcPr>
            <w:tcW w:w="10348" w:type="dxa"/>
            <w:shd w:val="clear" w:color="auto" w:fill="auto"/>
          </w:tcPr>
          <w:p w14:paraId="421C920C" w14:textId="69DE59A9" w:rsidR="00A3697C" w:rsidRDefault="00B76C7E" w:rsidP="00554294">
            <w:pPr>
              <w:rPr>
                <w:rFonts w:ascii="Arial" w:hAnsi="Arial" w:cs="Arial"/>
                <w:sz w:val="22"/>
                <w:szCs w:val="22"/>
              </w:rPr>
            </w:pPr>
            <w:r w:rsidRPr="009D5E08">
              <w:rPr>
                <w:rFonts w:ascii="Arial" w:hAnsi="Arial" w:cs="Arial"/>
                <w:sz w:val="22"/>
                <w:szCs w:val="22"/>
              </w:rPr>
              <w:t>Página</w:t>
            </w:r>
            <w:r w:rsidR="004924BC" w:rsidRPr="009D5E08">
              <w:rPr>
                <w:rFonts w:ascii="Arial" w:hAnsi="Arial" w:cs="Arial"/>
                <w:sz w:val="22"/>
                <w:szCs w:val="22"/>
              </w:rPr>
              <w:t xml:space="preserve"> web que permita la solicitud y el seguimiento de casos realizados por clientes a </w:t>
            </w:r>
            <w:proofErr w:type="spellStart"/>
            <w:r w:rsidR="004924BC" w:rsidRPr="009D5E08">
              <w:rPr>
                <w:rFonts w:ascii="Arial" w:hAnsi="Arial" w:cs="Arial"/>
                <w:sz w:val="22"/>
                <w:szCs w:val="22"/>
              </w:rPr>
              <w:t>el</w:t>
            </w:r>
            <w:proofErr w:type="spellEnd"/>
            <w:r w:rsidR="004924BC" w:rsidRPr="009D5E08">
              <w:rPr>
                <w:rFonts w:ascii="Arial" w:hAnsi="Arial" w:cs="Arial"/>
                <w:sz w:val="22"/>
                <w:szCs w:val="22"/>
              </w:rPr>
              <w:t xml:space="preserve"> </w:t>
            </w:r>
            <w:r w:rsidR="009D5E08" w:rsidRPr="009D5E08">
              <w:rPr>
                <w:rFonts w:ascii="Arial" w:hAnsi="Arial" w:cs="Arial"/>
                <w:sz w:val="22"/>
                <w:szCs w:val="22"/>
              </w:rPr>
              <w:t>buffet</w:t>
            </w:r>
            <w:r w:rsidR="004924BC" w:rsidRPr="009D5E08">
              <w:rPr>
                <w:rFonts w:ascii="Arial" w:hAnsi="Arial" w:cs="Arial"/>
                <w:sz w:val="22"/>
                <w:szCs w:val="22"/>
              </w:rPr>
              <w:t xml:space="preserve"> de abogados, la </w:t>
            </w:r>
            <w:r w:rsidRPr="009D5E08">
              <w:rPr>
                <w:rFonts w:ascii="Arial" w:hAnsi="Arial" w:cs="Arial"/>
                <w:sz w:val="22"/>
                <w:szCs w:val="22"/>
              </w:rPr>
              <w:t>página</w:t>
            </w:r>
            <w:r w:rsidR="004924BC" w:rsidRPr="009D5E08">
              <w:rPr>
                <w:rFonts w:ascii="Arial" w:hAnsi="Arial" w:cs="Arial"/>
                <w:sz w:val="22"/>
                <w:szCs w:val="22"/>
              </w:rPr>
              <w:t xml:space="preserve"> web debe de ser responsiva y </w:t>
            </w:r>
            <w:r w:rsidR="009D5E08">
              <w:rPr>
                <w:rFonts w:ascii="Arial" w:hAnsi="Arial" w:cs="Arial"/>
                <w:sz w:val="22"/>
                <w:szCs w:val="22"/>
              </w:rPr>
              <w:t xml:space="preserve">permitir registrar clientes lo cuales podrán hacer solicitudes de nuevos casos </w:t>
            </w:r>
            <w:r w:rsidR="00A3697C">
              <w:rPr>
                <w:rFonts w:ascii="Arial" w:hAnsi="Arial" w:cs="Arial"/>
                <w:sz w:val="22"/>
                <w:szCs w:val="22"/>
              </w:rPr>
              <w:t>y ver las actualizaciones y estatus de los que tienen en marcha.</w:t>
            </w:r>
          </w:p>
          <w:p w14:paraId="7E0CC3C3" w14:textId="77777777" w:rsidR="00DA27DE" w:rsidRDefault="00DA27DE" w:rsidP="00554294">
            <w:pPr>
              <w:rPr>
                <w:rFonts w:ascii="Arial" w:hAnsi="Arial" w:cs="Arial"/>
                <w:sz w:val="22"/>
                <w:szCs w:val="22"/>
              </w:rPr>
            </w:pPr>
            <w:r>
              <w:rPr>
                <w:rFonts w:ascii="Arial" w:hAnsi="Arial" w:cs="Arial"/>
                <w:sz w:val="22"/>
                <w:szCs w:val="22"/>
              </w:rPr>
              <w:t xml:space="preserve">El administrador del sitio podrá ver las solicitudes de casos, ingresos, clientes, estatus de </w:t>
            </w:r>
            <w:proofErr w:type="spellStart"/>
            <w:r>
              <w:rPr>
                <w:rFonts w:ascii="Arial" w:hAnsi="Arial" w:cs="Arial"/>
                <w:sz w:val="22"/>
                <w:szCs w:val="22"/>
              </w:rPr>
              <w:t>lo</w:t>
            </w:r>
            <w:proofErr w:type="spellEnd"/>
            <w:r>
              <w:rPr>
                <w:rFonts w:ascii="Arial" w:hAnsi="Arial" w:cs="Arial"/>
                <w:sz w:val="22"/>
                <w:szCs w:val="22"/>
              </w:rPr>
              <w:t xml:space="preserve"> casos y además el control de los abogados que se encuentran en el sistema</w:t>
            </w:r>
          </w:p>
          <w:p w14:paraId="4793D5D6" w14:textId="39D575D3" w:rsidR="00DA27DE" w:rsidRDefault="00DA27DE" w:rsidP="00554294">
            <w:pPr>
              <w:rPr>
                <w:rFonts w:ascii="Arial" w:hAnsi="Arial" w:cs="Arial"/>
                <w:sz w:val="22"/>
                <w:szCs w:val="22"/>
              </w:rPr>
            </w:pPr>
            <w:r>
              <w:rPr>
                <w:rFonts w:ascii="Arial" w:hAnsi="Arial" w:cs="Arial"/>
                <w:sz w:val="22"/>
                <w:szCs w:val="22"/>
              </w:rPr>
              <w:t xml:space="preserve">Los abogados por su parte podrán ver los casos que tienen en marcha, subir actualizaciones, comentarios </w:t>
            </w:r>
            <w:r w:rsidR="00B76C7E">
              <w:rPr>
                <w:rFonts w:ascii="Arial" w:hAnsi="Arial" w:cs="Arial"/>
                <w:sz w:val="22"/>
                <w:szCs w:val="22"/>
              </w:rPr>
              <w:t>etc.</w:t>
            </w:r>
            <w:r>
              <w:rPr>
                <w:rFonts w:ascii="Arial" w:hAnsi="Arial" w:cs="Arial"/>
                <w:sz w:val="22"/>
                <w:szCs w:val="22"/>
              </w:rPr>
              <w:t xml:space="preserve"> sobre estos casos y mantener una constante comunicación con el cliente.</w:t>
            </w:r>
          </w:p>
          <w:p w14:paraId="5043A028" w14:textId="4D7AD99F" w:rsidR="00DA27DE" w:rsidRPr="009D5E08" w:rsidRDefault="00DA27DE" w:rsidP="00554294">
            <w:pPr>
              <w:rPr>
                <w:rFonts w:ascii="Arial" w:hAnsi="Arial" w:cs="Arial"/>
                <w:sz w:val="22"/>
                <w:szCs w:val="22"/>
              </w:rPr>
            </w:pPr>
            <w:r>
              <w:rPr>
                <w:rFonts w:ascii="Arial" w:hAnsi="Arial" w:cs="Arial"/>
                <w:sz w:val="22"/>
                <w:szCs w:val="22"/>
              </w:rPr>
              <w:t xml:space="preserve">El sistema deberá de contar con servicio de </w:t>
            </w:r>
            <w:r w:rsidR="00E719EC">
              <w:rPr>
                <w:rFonts w:ascii="Arial" w:hAnsi="Arial" w:cs="Arial"/>
                <w:sz w:val="22"/>
                <w:szCs w:val="22"/>
              </w:rPr>
              <w:t>pago y servicio de correos electrónicos.</w:t>
            </w:r>
          </w:p>
        </w:tc>
      </w:tr>
    </w:tbl>
    <w:p w14:paraId="11A90A41" w14:textId="77777777" w:rsidR="00A461FC" w:rsidRPr="008C2396" w:rsidRDefault="00A461FC" w:rsidP="00A461FC">
      <w:pPr>
        <w:rPr>
          <w:rFonts w:ascii="Arial" w:hAnsi="Arial" w:cs="Arial"/>
          <w:b/>
          <w:sz w:val="28"/>
          <w:szCs w:val="28"/>
        </w:rPr>
      </w:pPr>
    </w:p>
    <w:p w14:paraId="1CFB0AD9"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65DBF940" w14:textId="57EFB003" w:rsidR="007650F9" w:rsidRPr="008C2396" w:rsidRDefault="00F210CC"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w:drawing>
          <wp:anchor distT="0" distB="0" distL="114300" distR="114300" simplePos="0" relativeHeight="251658240" behindDoc="1" locked="0" layoutInCell="1" allowOverlap="1" wp14:anchorId="56A6F638" wp14:editId="1F56971B">
            <wp:simplePos x="0" y="0"/>
            <wp:positionH relativeFrom="column">
              <wp:posOffset>414020</wp:posOffset>
            </wp:positionH>
            <wp:positionV relativeFrom="paragraph">
              <wp:posOffset>220980</wp:posOffset>
            </wp:positionV>
            <wp:extent cx="833120" cy="490220"/>
            <wp:effectExtent l="0" t="0" r="0" b="0"/>
            <wp:wrapThrough wrapText="bothSides">
              <wp:wrapPolygon edited="0">
                <wp:start x="0" y="0"/>
                <wp:lineTo x="0" y="20984"/>
                <wp:lineTo x="21238" y="20984"/>
                <wp:lineTo x="2123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49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0F9" w:rsidRPr="008C2396">
        <w:rPr>
          <w:rFonts w:ascii="Arial" w:hAnsi="Arial" w:cs="Arial"/>
          <w:b/>
          <w:bCs/>
          <w:sz w:val="22"/>
          <w:szCs w:val="22"/>
        </w:rPr>
        <w:t>FIRMAS DE ACEPTACI</w:t>
      </w:r>
      <w:r w:rsidR="00EC5492" w:rsidRPr="008C2396">
        <w:rPr>
          <w:rFonts w:ascii="Arial" w:hAnsi="Arial" w:cs="Arial"/>
          <w:b/>
          <w:bCs/>
          <w:sz w:val="22"/>
          <w:szCs w:val="22"/>
        </w:rPr>
        <w:t>Ó</w:t>
      </w:r>
      <w:r w:rsidR="007650F9" w:rsidRPr="008C2396">
        <w:rPr>
          <w:rFonts w:ascii="Arial" w:hAnsi="Arial" w:cs="Arial"/>
          <w:b/>
          <w:bCs/>
          <w:sz w:val="22"/>
          <w:szCs w:val="22"/>
        </w:rPr>
        <w:t>N:</w:t>
      </w:r>
    </w:p>
    <w:p w14:paraId="42F604F6" w14:textId="1AFE068A" w:rsidR="007650F9" w:rsidRPr="008C2396" w:rsidRDefault="00F210CC" w:rsidP="007650F9">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w:drawing>
          <wp:anchor distT="0" distB="0" distL="114300" distR="114300" simplePos="0" relativeHeight="251659264" behindDoc="1" locked="0" layoutInCell="1" allowOverlap="1" wp14:anchorId="56A6F638" wp14:editId="721E99C5">
            <wp:simplePos x="0" y="0"/>
            <wp:positionH relativeFrom="column">
              <wp:posOffset>3745230</wp:posOffset>
            </wp:positionH>
            <wp:positionV relativeFrom="paragraph">
              <wp:posOffset>44450</wp:posOffset>
            </wp:positionV>
            <wp:extent cx="833120" cy="4902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49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291CBE" w14:textId="48B169E1"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0B409AE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4882C5AA"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5BE5E45F"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1D76F3A5"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776DC054"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487849FB" w14:textId="7279535D"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703BC69F" w14:textId="77777777" w:rsidTr="00287554">
        <w:trPr>
          <w:trHeight w:val="182"/>
        </w:trPr>
        <w:tc>
          <w:tcPr>
            <w:tcW w:w="2836" w:type="dxa"/>
            <w:shd w:val="clear" w:color="auto" w:fill="A50021"/>
            <w:vAlign w:val="center"/>
          </w:tcPr>
          <w:p w14:paraId="49BAF893"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24DF09CD"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1B87D49E"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44F46E64"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653DFDB9" w14:textId="77777777" w:rsidTr="00287554">
        <w:trPr>
          <w:trHeight w:val="230"/>
        </w:trPr>
        <w:tc>
          <w:tcPr>
            <w:tcW w:w="10519" w:type="dxa"/>
            <w:gridSpan w:val="6"/>
            <w:shd w:val="clear" w:color="auto" w:fill="A50021"/>
            <w:vAlign w:val="center"/>
          </w:tcPr>
          <w:p w14:paraId="403FA8DD"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48D135B3" w14:textId="77777777" w:rsidTr="00287554">
        <w:trPr>
          <w:trHeight w:val="1578"/>
        </w:trPr>
        <w:tc>
          <w:tcPr>
            <w:tcW w:w="10519" w:type="dxa"/>
            <w:gridSpan w:val="6"/>
            <w:shd w:val="clear" w:color="auto" w:fill="FFFFFF"/>
            <w:vAlign w:val="center"/>
          </w:tcPr>
          <w:p w14:paraId="163BA170"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08AD0980"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715235BC" w14:textId="77777777" w:rsidR="00E442EC" w:rsidRPr="008C2396" w:rsidRDefault="00E442EC" w:rsidP="0031230D">
            <w:pPr>
              <w:rPr>
                <w:rFonts w:ascii="Arial" w:hAnsi="Arial" w:cs="Arial"/>
                <w:b/>
                <w:color w:val="A6A6A6"/>
                <w:sz w:val="22"/>
                <w:szCs w:val="22"/>
              </w:rPr>
            </w:pPr>
          </w:p>
          <w:p w14:paraId="79E45D03" w14:textId="170754A9" w:rsidR="00E442EC" w:rsidRPr="008C2396" w:rsidRDefault="00F210CC" w:rsidP="00235D56">
            <w:pPr>
              <w:jc w:val="center"/>
              <w:rPr>
                <w:rFonts w:ascii="Arial" w:hAnsi="Arial" w:cs="Arial"/>
                <w:b/>
                <w:color w:val="A6A6A6"/>
                <w:sz w:val="22"/>
                <w:szCs w:val="22"/>
              </w:rPr>
            </w:pPr>
            <w:r w:rsidRPr="008C2396">
              <w:rPr>
                <w:rFonts w:ascii="Arial" w:hAnsi="Arial" w:cs="Arial"/>
                <w:b/>
                <w:noProof/>
                <w:sz w:val="22"/>
                <w:szCs w:val="22"/>
              </w:rPr>
              <w:drawing>
                <wp:inline distT="0" distB="0" distL="0" distR="0" wp14:anchorId="4C9D45EC" wp14:editId="4711F596">
                  <wp:extent cx="3291840" cy="1709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1709420"/>
                          </a:xfrm>
                          <a:prstGeom prst="rect">
                            <a:avLst/>
                          </a:prstGeom>
                          <a:noFill/>
                          <a:ln>
                            <a:noFill/>
                          </a:ln>
                        </pic:spPr>
                      </pic:pic>
                    </a:graphicData>
                  </a:graphic>
                </wp:inline>
              </w:drawing>
            </w:r>
          </w:p>
        </w:tc>
      </w:tr>
      <w:tr w:rsidR="00C5127D" w:rsidRPr="008C2396" w14:paraId="0663BC42" w14:textId="77777777" w:rsidTr="00287554">
        <w:trPr>
          <w:trHeight w:val="182"/>
        </w:trPr>
        <w:tc>
          <w:tcPr>
            <w:tcW w:w="10519" w:type="dxa"/>
            <w:gridSpan w:val="6"/>
            <w:shd w:val="clear" w:color="auto" w:fill="A50021"/>
            <w:vAlign w:val="center"/>
          </w:tcPr>
          <w:p w14:paraId="1D05E660"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597A10E2" w14:textId="77777777" w:rsidTr="00287554">
        <w:trPr>
          <w:trHeight w:val="1578"/>
        </w:trPr>
        <w:tc>
          <w:tcPr>
            <w:tcW w:w="2836" w:type="dxa"/>
            <w:shd w:val="clear" w:color="auto" w:fill="A50021"/>
            <w:vAlign w:val="center"/>
          </w:tcPr>
          <w:p w14:paraId="3B39D91D"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354AFCA9" w14:textId="4B3F2AEA" w:rsidR="00B36D46" w:rsidRPr="00E306C7" w:rsidRDefault="009A3149" w:rsidP="00B36D46">
            <w:pPr>
              <w:rPr>
                <w:rFonts w:ascii="Arial" w:hAnsi="Arial" w:cs="Arial"/>
                <w:sz w:val="22"/>
                <w:szCs w:val="22"/>
              </w:rPr>
            </w:pPr>
            <w:r w:rsidRPr="00E306C7">
              <w:rPr>
                <w:rFonts w:ascii="Arial" w:hAnsi="Arial" w:cs="Arial"/>
                <w:sz w:val="22"/>
                <w:szCs w:val="22"/>
              </w:rPr>
              <w:t xml:space="preserve">La solución planteada tiene sus límites hasta proporcionar un registro de nuevos casos, proporcionar una pasarela de pagos, la gestión de Abogados solamente para asignarlos a los casos y la proporción de una plataforma para el seguimiento de los casos </w:t>
            </w:r>
            <w:r w:rsidR="002F183A" w:rsidRPr="00E306C7">
              <w:rPr>
                <w:rFonts w:ascii="Arial" w:hAnsi="Arial" w:cs="Arial"/>
                <w:sz w:val="22"/>
                <w:szCs w:val="22"/>
              </w:rPr>
              <w:t>por parte del administrador, cliente y abogado.</w:t>
            </w:r>
          </w:p>
          <w:p w14:paraId="18CBB20B" w14:textId="77777777" w:rsidR="008355CE" w:rsidRPr="008C2396" w:rsidRDefault="008355CE" w:rsidP="00B36D46">
            <w:pPr>
              <w:rPr>
                <w:rFonts w:ascii="Arial" w:hAnsi="Arial" w:cs="Arial"/>
                <w:sz w:val="22"/>
                <w:szCs w:val="22"/>
              </w:rPr>
            </w:pPr>
          </w:p>
        </w:tc>
      </w:tr>
      <w:tr w:rsidR="006962B9" w:rsidRPr="008C2396" w14:paraId="3F5CE942" w14:textId="77777777" w:rsidTr="00287554">
        <w:trPr>
          <w:trHeight w:val="1578"/>
        </w:trPr>
        <w:tc>
          <w:tcPr>
            <w:tcW w:w="2836" w:type="dxa"/>
            <w:shd w:val="clear" w:color="auto" w:fill="A50021"/>
            <w:vAlign w:val="center"/>
          </w:tcPr>
          <w:p w14:paraId="3AE6937B"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1D8CD8F0" w14:textId="77777777" w:rsidR="00EB08D7" w:rsidRPr="007F6772" w:rsidRDefault="00EB08D7" w:rsidP="00C33F61">
            <w:pPr>
              <w:rPr>
                <w:rFonts w:ascii="Arial" w:hAnsi="Arial" w:cs="Arial"/>
                <w:sz w:val="22"/>
                <w:szCs w:val="22"/>
              </w:rPr>
            </w:pPr>
            <w:r w:rsidRPr="007F6772">
              <w:rPr>
                <w:rFonts w:ascii="Arial" w:hAnsi="Arial" w:cs="Arial"/>
                <w:sz w:val="22"/>
                <w:szCs w:val="22"/>
              </w:rPr>
              <w:t>Todos los usuarios:</w:t>
            </w:r>
          </w:p>
          <w:p w14:paraId="6CEA3665" w14:textId="77777777" w:rsidR="00EB08D7" w:rsidRPr="007F6772" w:rsidRDefault="00EB08D7" w:rsidP="00C33F61">
            <w:pPr>
              <w:rPr>
                <w:rFonts w:ascii="Arial" w:hAnsi="Arial" w:cs="Arial"/>
                <w:sz w:val="22"/>
                <w:szCs w:val="22"/>
              </w:rPr>
            </w:pPr>
            <w:r w:rsidRPr="007F6772">
              <w:rPr>
                <w:rFonts w:ascii="Arial" w:hAnsi="Arial" w:cs="Arial"/>
                <w:sz w:val="22"/>
                <w:szCs w:val="22"/>
              </w:rPr>
              <w:t>Iniciar Sesión</w:t>
            </w:r>
          </w:p>
          <w:p w14:paraId="55B3090C" w14:textId="0E6AD75C" w:rsidR="00EB08D7" w:rsidRPr="007F6772" w:rsidRDefault="00EB08D7" w:rsidP="00C33F61">
            <w:pPr>
              <w:rPr>
                <w:rFonts w:ascii="Arial" w:hAnsi="Arial" w:cs="Arial"/>
                <w:sz w:val="22"/>
                <w:szCs w:val="22"/>
              </w:rPr>
            </w:pPr>
            <w:r w:rsidRPr="007F6772">
              <w:rPr>
                <w:rFonts w:ascii="Arial" w:hAnsi="Arial" w:cs="Arial"/>
                <w:sz w:val="22"/>
                <w:szCs w:val="22"/>
              </w:rPr>
              <w:t>Cerrar Sesión</w:t>
            </w:r>
          </w:p>
          <w:p w14:paraId="0A7DB1FE" w14:textId="77777777" w:rsidR="00EB08D7" w:rsidRPr="007F6772" w:rsidRDefault="00EB08D7" w:rsidP="00C33F61">
            <w:pPr>
              <w:rPr>
                <w:rFonts w:ascii="Arial" w:hAnsi="Arial" w:cs="Arial"/>
                <w:sz w:val="22"/>
                <w:szCs w:val="22"/>
              </w:rPr>
            </w:pPr>
            <w:r w:rsidRPr="007F6772">
              <w:rPr>
                <w:rFonts w:ascii="Arial" w:hAnsi="Arial" w:cs="Arial"/>
                <w:sz w:val="22"/>
                <w:szCs w:val="22"/>
              </w:rPr>
              <w:t>Cliente:</w:t>
            </w:r>
          </w:p>
          <w:p w14:paraId="6BD14425" w14:textId="2F3758C3" w:rsidR="00EB08D7" w:rsidRPr="007F6772" w:rsidRDefault="00EB08D7" w:rsidP="00C33F61">
            <w:pPr>
              <w:rPr>
                <w:rFonts w:ascii="Arial" w:hAnsi="Arial" w:cs="Arial"/>
                <w:sz w:val="22"/>
                <w:szCs w:val="22"/>
              </w:rPr>
            </w:pPr>
            <w:r w:rsidRPr="007F6772">
              <w:rPr>
                <w:rFonts w:ascii="Arial" w:hAnsi="Arial" w:cs="Arial"/>
                <w:sz w:val="22"/>
                <w:szCs w:val="22"/>
              </w:rPr>
              <w:t>Solicitar</w:t>
            </w:r>
            <w:r w:rsidR="00431798" w:rsidRPr="007F6772">
              <w:rPr>
                <w:rFonts w:ascii="Arial" w:hAnsi="Arial" w:cs="Arial"/>
                <w:sz w:val="22"/>
                <w:szCs w:val="22"/>
              </w:rPr>
              <w:t xml:space="preserve"> </w:t>
            </w:r>
            <w:r w:rsidRPr="007F6772">
              <w:rPr>
                <w:rFonts w:ascii="Arial" w:hAnsi="Arial" w:cs="Arial"/>
                <w:sz w:val="22"/>
                <w:szCs w:val="22"/>
              </w:rPr>
              <w:t>Caso</w:t>
            </w:r>
          </w:p>
          <w:p w14:paraId="79550D4C" w14:textId="46A6502F" w:rsidR="00431798" w:rsidRPr="007F6772" w:rsidRDefault="00431798" w:rsidP="00C33F61">
            <w:pPr>
              <w:rPr>
                <w:rFonts w:ascii="Arial" w:hAnsi="Arial" w:cs="Arial"/>
                <w:sz w:val="22"/>
                <w:szCs w:val="22"/>
              </w:rPr>
            </w:pPr>
            <w:r w:rsidRPr="007F6772">
              <w:rPr>
                <w:rFonts w:ascii="Arial" w:hAnsi="Arial" w:cs="Arial"/>
                <w:sz w:val="22"/>
                <w:szCs w:val="22"/>
              </w:rPr>
              <w:t>Pagar Caso</w:t>
            </w:r>
          </w:p>
          <w:p w14:paraId="668C9E82" w14:textId="2EB67817" w:rsidR="00431798" w:rsidRPr="007F6772" w:rsidRDefault="00431798" w:rsidP="00C33F61">
            <w:pPr>
              <w:rPr>
                <w:rFonts w:ascii="Arial" w:hAnsi="Arial" w:cs="Arial"/>
                <w:sz w:val="22"/>
                <w:szCs w:val="22"/>
              </w:rPr>
            </w:pPr>
            <w:r w:rsidRPr="007F6772">
              <w:rPr>
                <w:rFonts w:ascii="Arial" w:hAnsi="Arial" w:cs="Arial"/>
                <w:sz w:val="22"/>
                <w:szCs w:val="22"/>
              </w:rPr>
              <w:t>Ver estatus de Caso</w:t>
            </w:r>
          </w:p>
          <w:p w14:paraId="2929DDD4" w14:textId="649E388F" w:rsidR="00431798" w:rsidRPr="007F6772" w:rsidRDefault="00431798" w:rsidP="00C33F61">
            <w:pPr>
              <w:rPr>
                <w:rFonts w:ascii="Arial" w:hAnsi="Arial" w:cs="Arial"/>
                <w:sz w:val="22"/>
                <w:szCs w:val="22"/>
              </w:rPr>
            </w:pPr>
            <w:r w:rsidRPr="007F6772">
              <w:rPr>
                <w:rFonts w:ascii="Arial" w:hAnsi="Arial" w:cs="Arial"/>
                <w:sz w:val="22"/>
                <w:szCs w:val="22"/>
              </w:rPr>
              <w:t>Chat Abogado</w:t>
            </w:r>
          </w:p>
          <w:p w14:paraId="1AD31E43" w14:textId="5D91E8CF" w:rsidR="00431798" w:rsidRPr="007F6772" w:rsidRDefault="00431798" w:rsidP="00C33F61">
            <w:pPr>
              <w:rPr>
                <w:rFonts w:ascii="Arial" w:hAnsi="Arial" w:cs="Arial"/>
                <w:sz w:val="22"/>
                <w:szCs w:val="22"/>
              </w:rPr>
            </w:pPr>
            <w:r w:rsidRPr="007F6772">
              <w:rPr>
                <w:rFonts w:ascii="Arial" w:hAnsi="Arial" w:cs="Arial"/>
                <w:sz w:val="22"/>
                <w:szCs w:val="22"/>
              </w:rPr>
              <w:t>Crear Comentario</w:t>
            </w:r>
          </w:p>
          <w:p w14:paraId="575D63A5" w14:textId="4D2D0A51" w:rsidR="00431798" w:rsidRPr="007F6772" w:rsidRDefault="00431798" w:rsidP="00C33F61">
            <w:pPr>
              <w:rPr>
                <w:rFonts w:ascii="Arial" w:hAnsi="Arial" w:cs="Arial"/>
                <w:sz w:val="22"/>
                <w:szCs w:val="22"/>
              </w:rPr>
            </w:pPr>
            <w:r w:rsidRPr="007F6772">
              <w:rPr>
                <w:rFonts w:ascii="Arial" w:hAnsi="Arial" w:cs="Arial"/>
                <w:sz w:val="22"/>
                <w:szCs w:val="22"/>
              </w:rPr>
              <w:t>Subir Archivo</w:t>
            </w:r>
          </w:p>
          <w:p w14:paraId="53F192AD" w14:textId="527AF226" w:rsidR="00431798" w:rsidRPr="007F6772" w:rsidRDefault="00431798" w:rsidP="00C33F61">
            <w:pPr>
              <w:rPr>
                <w:rFonts w:ascii="Arial" w:hAnsi="Arial" w:cs="Arial"/>
                <w:sz w:val="22"/>
                <w:szCs w:val="22"/>
              </w:rPr>
            </w:pPr>
            <w:r w:rsidRPr="007F6772">
              <w:rPr>
                <w:rFonts w:ascii="Arial" w:hAnsi="Arial" w:cs="Arial"/>
                <w:sz w:val="22"/>
                <w:szCs w:val="22"/>
              </w:rPr>
              <w:t>Administrador:</w:t>
            </w:r>
          </w:p>
          <w:p w14:paraId="05846F12" w14:textId="70288000" w:rsidR="00431798" w:rsidRPr="007F6772" w:rsidRDefault="00431798" w:rsidP="00C33F61">
            <w:pPr>
              <w:rPr>
                <w:rFonts w:ascii="Arial" w:hAnsi="Arial" w:cs="Arial"/>
                <w:sz w:val="22"/>
                <w:szCs w:val="22"/>
              </w:rPr>
            </w:pPr>
            <w:r w:rsidRPr="007F6772">
              <w:rPr>
                <w:rFonts w:ascii="Arial" w:hAnsi="Arial" w:cs="Arial"/>
                <w:sz w:val="22"/>
                <w:szCs w:val="22"/>
              </w:rPr>
              <w:t>Ver historial de Ingresos</w:t>
            </w:r>
          </w:p>
          <w:p w14:paraId="5CC36680" w14:textId="1B6889EF" w:rsidR="00431798" w:rsidRPr="007F6772" w:rsidRDefault="00431798" w:rsidP="00C33F61">
            <w:pPr>
              <w:rPr>
                <w:rFonts w:ascii="Arial" w:hAnsi="Arial" w:cs="Arial"/>
                <w:sz w:val="22"/>
                <w:szCs w:val="22"/>
              </w:rPr>
            </w:pPr>
            <w:r w:rsidRPr="007F6772">
              <w:rPr>
                <w:rFonts w:ascii="Arial" w:hAnsi="Arial" w:cs="Arial"/>
                <w:sz w:val="22"/>
                <w:szCs w:val="22"/>
              </w:rPr>
              <w:t>Ver solicitudes de Casos</w:t>
            </w:r>
          </w:p>
          <w:p w14:paraId="14806447" w14:textId="00D2AB95" w:rsidR="00431798" w:rsidRPr="007F6772" w:rsidRDefault="00E306C7" w:rsidP="00C33F61">
            <w:pPr>
              <w:rPr>
                <w:rFonts w:ascii="Arial" w:hAnsi="Arial" w:cs="Arial"/>
                <w:sz w:val="22"/>
                <w:szCs w:val="22"/>
              </w:rPr>
            </w:pPr>
            <w:r w:rsidRPr="007F6772">
              <w:rPr>
                <w:rFonts w:ascii="Arial" w:hAnsi="Arial" w:cs="Arial"/>
                <w:sz w:val="22"/>
                <w:szCs w:val="22"/>
              </w:rPr>
              <w:t>Asignar Abogado</w:t>
            </w:r>
          </w:p>
          <w:p w14:paraId="2D0D3238" w14:textId="5C35633C" w:rsidR="00E306C7" w:rsidRPr="007F6772" w:rsidRDefault="00E306C7" w:rsidP="00C33F61">
            <w:pPr>
              <w:rPr>
                <w:rFonts w:ascii="Arial" w:hAnsi="Arial" w:cs="Arial"/>
                <w:sz w:val="22"/>
                <w:szCs w:val="22"/>
              </w:rPr>
            </w:pPr>
            <w:r w:rsidRPr="007F6772">
              <w:rPr>
                <w:rFonts w:ascii="Arial" w:hAnsi="Arial" w:cs="Arial"/>
                <w:sz w:val="22"/>
                <w:szCs w:val="22"/>
              </w:rPr>
              <w:t>Ver Abogados en el sistema</w:t>
            </w:r>
          </w:p>
          <w:p w14:paraId="4A9F4E87" w14:textId="5859899D" w:rsidR="00E306C7" w:rsidRPr="007F6772" w:rsidRDefault="00E306C7" w:rsidP="00C33F61">
            <w:pPr>
              <w:rPr>
                <w:rFonts w:ascii="Arial" w:hAnsi="Arial" w:cs="Arial"/>
                <w:sz w:val="22"/>
                <w:szCs w:val="22"/>
              </w:rPr>
            </w:pPr>
            <w:r w:rsidRPr="007F6772">
              <w:rPr>
                <w:rFonts w:ascii="Arial" w:hAnsi="Arial" w:cs="Arial"/>
                <w:sz w:val="22"/>
                <w:szCs w:val="22"/>
              </w:rPr>
              <w:t>Ver historial de Casos</w:t>
            </w:r>
          </w:p>
          <w:p w14:paraId="5D70FBDB" w14:textId="24728232" w:rsidR="00431798" w:rsidRPr="007F6772" w:rsidRDefault="00E306C7" w:rsidP="00C33F61">
            <w:pPr>
              <w:rPr>
                <w:rFonts w:ascii="Arial" w:hAnsi="Arial" w:cs="Arial"/>
                <w:sz w:val="22"/>
                <w:szCs w:val="22"/>
              </w:rPr>
            </w:pPr>
            <w:r w:rsidRPr="007F6772">
              <w:rPr>
                <w:rFonts w:ascii="Arial" w:hAnsi="Arial" w:cs="Arial"/>
                <w:sz w:val="22"/>
                <w:szCs w:val="22"/>
              </w:rPr>
              <w:t>Abogado:</w:t>
            </w:r>
          </w:p>
          <w:p w14:paraId="57F98A22" w14:textId="62F23ABC" w:rsidR="00953F49" w:rsidRPr="007F6772" w:rsidRDefault="00953F49" w:rsidP="00C33F61">
            <w:pPr>
              <w:rPr>
                <w:rFonts w:ascii="Arial" w:hAnsi="Arial" w:cs="Arial"/>
                <w:sz w:val="22"/>
                <w:szCs w:val="22"/>
              </w:rPr>
            </w:pPr>
            <w:r w:rsidRPr="007F6772">
              <w:rPr>
                <w:rFonts w:ascii="Arial" w:hAnsi="Arial" w:cs="Arial"/>
                <w:sz w:val="22"/>
                <w:szCs w:val="22"/>
              </w:rPr>
              <w:t>Ver casos asignados</w:t>
            </w:r>
          </w:p>
          <w:p w14:paraId="01C42C12" w14:textId="3402BE30" w:rsidR="00953F49" w:rsidRPr="007F6772" w:rsidRDefault="00953F49" w:rsidP="00C33F61">
            <w:pPr>
              <w:rPr>
                <w:rFonts w:ascii="Arial" w:hAnsi="Arial" w:cs="Arial"/>
                <w:sz w:val="22"/>
                <w:szCs w:val="22"/>
              </w:rPr>
            </w:pPr>
            <w:r w:rsidRPr="007F6772">
              <w:rPr>
                <w:rFonts w:ascii="Arial" w:hAnsi="Arial" w:cs="Arial"/>
                <w:sz w:val="22"/>
                <w:szCs w:val="22"/>
              </w:rPr>
              <w:t>Subir Archivos</w:t>
            </w:r>
          </w:p>
          <w:p w14:paraId="684712A0" w14:textId="13B4A353" w:rsidR="00953F49" w:rsidRPr="007F6772" w:rsidRDefault="00953F49" w:rsidP="00C33F61">
            <w:pPr>
              <w:rPr>
                <w:rFonts w:ascii="Arial" w:hAnsi="Arial" w:cs="Arial"/>
                <w:sz w:val="22"/>
                <w:szCs w:val="22"/>
              </w:rPr>
            </w:pPr>
            <w:r w:rsidRPr="007F6772">
              <w:rPr>
                <w:rFonts w:ascii="Arial" w:hAnsi="Arial" w:cs="Arial"/>
                <w:sz w:val="22"/>
                <w:szCs w:val="22"/>
              </w:rPr>
              <w:t>Chat con cliente</w:t>
            </w:r>
          </w:p>
          <w:p w14:paraId="64DB43DD" w14:textId="379094BB" w:rsidR="00953F49" w:rsidRPr="007F6772" w:rsidRDefault="00953F49" w:rsidP="00C33F61">
            <w:pPr>
              <w:rPr>
                <w:rFonts w:ascii="Arial" w:hAnsi="Arial" w:cs="Arial"/>
                <w:sz w:val="22"/>
                <w:szCs w:val="22"/>
              </w:rPr>
            </w:pPr>
            <w:r w:rsidRPr="007F6772">
              <w:rPr>
                <w:rFonts w:ascii="Arial" w:hAnsi="Arial" w:cs="Arial"/>
                <w:sz w:val="22"/>
                <w:szCs w:val="22"/>
              </w:rPr>
              <w:t>Agregar Comentarios</w:t>
            </w:r>
          </w:p>
          <w:p w14:paraId="3AB4A64F" w14:textId="3E26A694" w:rsidR="00EB08D7" w:rsidRPr="007F6772" w:rsidRDefault="00EB08D7" w:rsidP="00C33F61">
            <w:pPr>
              <w:rPr>
                <w:rFonts w:ascii="Arial" w:hAnsi="Arial" w:cs="Arial"/>
                <w:sz w:val="22"/>
                <w:szCs w:val="22"/>
              </w:rPr>
            </w:pPr>
          </w:p>
        </w:tc>
      </w:tr>
      <w:tr w:rsidR="00D51922" w:rsidRPr="008C2396" w14:paraId="54EF0AB5" w14:textId="77777777" w:rsidTr="00287554">
        <w:trPr>
          <w:trHeight w:val="1578"/>
        </w:trPr>
        <w:tc>
          <w:tcPr>
            <w:tcW w:w="2836" w:type="dxa"/>
            <w:shd w:val="clear" w:color="auto" w:fill="A50021"/>
            <w:vAlign w:val="center"/>
          </w:tcPr>
          <w:p w14:paraId="6A6D6A88"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41311554" w14:textId="4F285712" w:rsidR="00D51922" w:rsidRPr="007F6772" w:rsidRDefault="00BD4292" w:rsidP="00376C87">
            <w:pPr>
              <w:rPr>
                <w:rFonts w:ascii="Arial" w:hAnsi="Arial" w:cs="Arial"/>
                <w:sz w:val="22"/>
                <w:szCs w:val="22"/>
                <w:lang w:val="es-CO"/>
              </w:rPr>
            </w:pPr>
            <w:r w:rsidRPr="007F6772">
              <w:rPr>
                <w:rFonts w:ascii="Arial" w:hAnsi="Arial" w:cs="Arial"/>
                <w:sz w:val="22"/>
                <w:szCs w:val="22"/>
                <w:lang w:val="es-CO"/>
              </w:rPr>
              <w:t>El sistema debe estar disponible las 24 horas del día.</w:t>
            </w:r>
          </w:p>
          <w:p w14:paraId="0F913EEE" w14:textId="77777777" w:rsidR="00BD4292" w:rsidRPr="007F6772" w:rsidRDefault="00BD4292" w:rsidP="00376C87">
            <w:pPr>
              <w:rPr>
                <w:rFonts w:ascii="Arial" w:hAnsi="Arial" w:cs="Arial"/>
                <w:sz w:val="22"/>
                <w:szCs w:val="22"/>
                <w:lang w:val="es-CO"/>
              </w:rPr>
            </w:pPr>
            <w:r w:rsidRPr="007F6772">
              <w:rPr>
                <w:rFonts w:ascii="Arial" w:hAnsi="Arial" w:cs="Arial"/>
                <w:sz w:val="22"/>
                <w:szCs w:val="22"/>
                <w:lang w:val="es-CO"/>
              </w:rPr>
              <w:t xml:space="preserve">La </w:t>
            </w:r>
            <w:proofErr w:type="spellStart"/>
            <w:r w:rsidRPr="007F6772">
              <w:rPr>
                <w:rFonts w:ascii="Arial" w:hAnsi="Arial" w:cs="Arial"/>
                <w:sz w:val="22"/>
                <w:szCs w:val="22"/>
                <w:lang w:val="es-CO"/>
              </w:rPr>
              <w:t>pagina</w:t>
            </w:r>
            <w:proofErr w:type="spellEnd"/>
            <w:r w:rsidRPr="007F6772">
              <w:rPr>
                <w:rFonts w:ascii="Arial" w:hAnsi="Arial" w:cs="Arial"/>
                <w:sz w:val="22"/>
                <w:szCs w:val="22"/>
                <w:lang w:val="es-CO"/>
              </w:rPr>
              <w:t xml:space="preserve"> web debe ser responsiva</w:t>
            </w:r>
          </w:p>
          <w:p w14:paraId="045CAB31" w14:textId="77777777" w:rsidR="00BD4292" w:rsidRPr="007F6772" w:rsidRDefault="00BD4292" w:rsidP="00376C87">
            <w:pPr>
              <w:rPr>
                <w:rFonts w:ascii="Arial" w:hAnsi="Arial" w:cs="Arial"/>
                <w:sz w:val="22"/>
                <w:szCs w:val="22"/>
                <w:lang w:val="es-CO"/>
              </w:rPr>
            </w:pPr>
            <w:r w:rsidRPr="007F6772">
              <w:rPr>
                <w:rFonts w:ascii="Arial" w:hAnsi="Arial" w:cs="Arial"/>
                <w:sz w:val="22"/>
                <w:szCs w:val="22"/>
                <w:lang w:val="es-CO"/>
              </w:rPr>
              <w:t>Debe presentar seguridad</w:t>
            </w:r>
          </w:p>
          <w:p w14:paraId="6E91BD02" w14:textId="77777777" w:rsidR="00BD4292" w:rsidRDefault="00BD4292" w:rsidP="00376C87">
            <w:pPr>
              <w:rPr>
                <w:rFonts w:ascii="Arial" w:hAnsi="Arial" w:cs="Arial"/>
                <w:sz w:val="22"/>
                <w:szCs w:val="22"/>
                <w:lang w:val="es-CO"/>
              </w:rPr>
            </w:pPr>
            <w:r w:rsidRPr="007F6772">
              <w:rPr>
                <w:rFonts w:ascii="Arial" w:hAnsi="Arial" w:cs="Arial"/>
                <w:sz w:val="22"/>
                <w:szCs w:val="22"/>
                <w:lang w:val="es-CO"/>
              </w:rPr>
              <w:t>Ser Escalable</w:t>
            </w:r>
          </w:p>
          <w:p w14:paraId="029CD048" w14:textId="43891188" w:rsidR="00FB33D5" w:rsidRPr="007F6772" w:rsidRDefault="00FB33D5" w:rsidP="00376C87">
            <w:pPr>
              <w:rPr>
                <w:rFonts w:ascii="Arial" w:hAnsi="Arial" w:cs="Arial"/>
                <w:sz w:val="22"/>
                <w:szCs w:val="22"/>
                <w:lang w:val="es-CO"/>
              </w:rPr>
            </w:pPr>
            <w:r>
              <w:rPr>
                <w:rFonts w:ascii="Arial" w:hAnsi="Arial" w:cs="Arial"/>
                <w:sz w:val="22"/>
                <w:szCs w:val="22"/>
                <w:lang w:val="es-CO"/>
              </w:rPr>
              <w:t>Los colores a utilizar deberán ser de color azul y blanco de preferencia</w:t>
            </w:r>
          </w:p>
        </w:tc>
      </w:tr>
      <w:tr w:rsidR="006962B9" w:rsidRPr="008C2396" w14:paraId="6C8261AA" w14:textId="77777777" w:rsidTr="005D0764">
        <w:trPr>
          <w:trHeight w:val="1996"/>
        </w:trPr>
        <w:tc>
          <w:tcPr>
            <w:tcW w:w="2836" w:type="dxa"/>
            <w:shd w:val="clear" w:color="auto" w:fill="A50021"/>
            <w:vAlign w:val="center"/>
          </w:tcPr>
          <w:p w14:paraId="717AB691"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3396"/>
            </w:tblGrid>
            <w:tr w:rsidR="00F0451E" w:rsidRPr="008C2396" w14:paraId="172DAADF" w14:textId="77777777" w:rsidTr="00287554">
              <w:tc>
                <w:tcPr>
                  <w:tcW w:w="0" w:type="auto"/>
                  <w:shd w:val="clear" w:color="auto" w:fill="A6A6A6"/>
                </w:tcPr>
                <w:p w14:paraId="0BBAD057"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18D7503B"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43A10557" w14:textId="77777777" w:rsidTr="00287554">
              <w:tc>
                <w:tcPr>
                  <w:tcW w:w="0" w:type="auto"/>
                  <w:shd w:val="clear" w:color="auto" w:fill="auto"/>
                </w:tcPr>
                <w:p w14:paraId="4E00F2C5" w14:textId="7626C29F" w:rsidR="00F0451E" w:rsidRPr="008C2396" w:rsidRDefault="00EB337B" w:rsidP="0031230D">
                  <w:pPr>
                    <w:jc w:val="center"/>
                    <w:rPr>
                      <w:rFonts w:ascii="Arial" w:hAnsi="Arial" w:cs="Arial"/>
                      <w:sz w:val="20"/>
                      <w:szCs w:val="20"/>
                    </w:rPr>
                  </w:pPr>
                  <w:r w:rsidRPr="00EB08D7">
                    <w:rPr>
                      <w:rFonts w:ascii="Arial" w:hAnsi="Arial" w:cs="Arial"/>
                      <w:sz w:val="22"/>
                      <w:szCs w:val="22"/>
                    </w:rPr>
                    <w:t>David Merino Pérez</w:t>
                  </w:r>
                </w:p>
              </w:tc>
              <w:tc>
                <w:tcPr>
                  <w:tcW w:w="0" w:type="auto"/>
                  <w:shd w:val="clear" w:color="auto" w:fill="auto"/>
                </w:tcPr>
                <w:p w14:paraId="156E4D88" w14:textId="27FA274B" w:rsidR="00311F0C" w:rsidRPr="008C2396" w:rsidRDefault="00EB337B" w:rsidP="0031230D">
                  <w:pPr>
                    <w:jc w:val="center"/>
                    <w:rPr>
                      <w:rFonts w:ascii="Arial" w:hAnsi="Arial" w:cs="Arial"/>
                      <w:sz w:val="20"/>
                      <w:szCs w:val="20"/>
                    </w:rPr>
                  </w:pPr>
                  <w:r>
                    <w:rPr>
                      <w:rFonts w:ascii="Arial" w:hAnsi="Arial" w:cs="Arial"/>
                      <w:sz w:val="20"/>
                      <w:szCs w:val="20"/>
                    </w:rPr>
                    <w:t xml:space="preserve">Gestor del Proyecto y Desarrollador </w:t>
                  </w:r>
                </w:p>
              </w:tc>
            </w:tr>
            <w:tr w:rsidR="00F0451E" w:rsidRPr="008C2396" w14:paraId="0C7559E7" w14:textId="77777777" w:rsidTr="00287554">
              <w:tc>
                <w:tcPr>
                  <w:tcW w:w="0" w:type="auto"/>
                  <w:shd w:val="clear" w:color="auto" w:fill="auto"/>
                </w:tcPr>
                <w:p w14:paraId="1356B785" w14:textId="77777777" w:rsidR="00F0451E" w:rsidRPr="008C2396" w:rsidRDefault="00F0451E" w:rsidP="0031230D">
                  <w:pPr>
                    <w:jc w:val="center"/>
                    <w:rPr>
                      <w:rFonts w:ascii="Arial" w:hAnsi="Arial" w:cs="Arial"/>
                      <w:sz w:val="20"/>
                      <w:szCs w:val="20"/>
                    </w:rPr>
                  </w:pPr>
                </w:p>
              </w:tc>
              <w:tc>
                <w:tcPr>
                  <w:tcW w:w="0" w:type="auto"/>
                  <w:shd w:val="clear" w:color="auto" w:fill="auto"/>
                </w:tcPr>
                <w:p w14:paraId="00CB25CA" w14:textId="77777777" w:rsidR="00F0451E" w:rsidRPr="008C2396" w:rsidRDefault="00F0451E" w:rsidP="0031230D">
                  <w:pPr>
                    <w:jc w:val="center"/>
                    <w:rPr>
                      <w:rFonts w:ascii="Arial" w:hAnsi="Arial" w:cs="Arial"/>
                      <w:sz w:val="20"/>
                      <w:szCs w:val="20"/>
                    </w:rPr>
                  </w:pPr>
                </w:p>
              </w:tc>
            </w:tr>
            <w:tr w:rsidR="00F0451E" w:rsidRPr="008C2396" w14:paraId="22BAADDC" w14:textId="77777777" w:rsidTr="00287554">
              <w:tc>
                <w:tcPr>
                  <w:tcW w:w="0" w:type="auto"/>
                  <w:shd w:val="clear" w:color="auto" w:fill="auto"/>
                </w:tcPr>
                <w:p w14:paraId="0D06AA25" w14:textId="77777777" w:rsidR="00F0451E" w:rsidRPr="008C2396" w:rsidRDefault="00F0451E" w:rsidP="0031230D">
                  <w:pPr>
                    <w:jc w:val="center"/>
                    <w:rPr>
                      <w:rFonts w:ascii="Arial" w:hAnsi="Arial" w:cs="Arial"/>
                      <w:sz w:val="20"/>
                      <w:szCs w:val="20"/>
                    </w:rPr>
                  </w:pPr>
                </w:p>
              </w:tc>
              <w:tc>
                <w:tcPr>
                  <w:tcW w:w="0" w:type="auto"/>
                  <w:shd w:val="clear" w:color="auto" w:fill="auto"/>
                </w:tcPr>
                <w:p w14:paraId="53BA0766" w14:textId="77777777" w:rsidR="00F0451E" w:rsidRPr="008C2396" w:rsidRDefault="00F0451E" w:rsidP="0031230D">
                  <w:pPr>
                    <w:jc w:val="center"/>
                    <w:rPr>
                      <w:rFonts w:ascii="Arial" w:hAnsi="Arial" w:cs="Arial"/>
                      <w:sz w:val="20"/>
                      <w:szCs w:val="20"/>
                    </w:rPr>
                  </w:pPr>
                </w:p>
              </w:tc>
            </w:tr>
          </w:tbl>
          <w:p w14:paraId="6EAC8BF6" w14:textId="77777777" w:rsidR="006962B9" w:rsidRPr="008C2396" w:rsidRDefault="006962B9" w:rsidP="00F0451E">
            <w:pPr>
              <w:jc w:val="center"/>
              <w:rPr>
                <w:rFonts w:ascii="Arial" w:hAnsi="Arial" w:cs="Arial"/>
                <w:sz w:val="20"/>
                <w:szCs w:val="20"/>
              </w:rPr>
            </w:pPr>
          </w:p>
        </w:tc>
      </w:tr>
      <w:tr w:rsidR="00CF1831" w:rsidRPr="008C2396" w14:paraId="698C8F3A" w14:textId="77777777" w:rsidTr="008C2396">
        <w:trPr>
          <w:trHeight w:val="843"/>
        </w:trPr>
        <w:tc>
          <w:tcPr>
            <w:tcW w:w="2836" w:type="dxa"/>
            <w:shd w:val="clear" w:color="auto" w:fill="A50021"/>
            <w:vAlign w:val="center"/>
          </w:tcPr>
          <w:p w14:paraId="60E995FD"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7C2C0604" w14:textId="77777777" w:rsidR="006962B9" w:rsidRPr="00C61C4C" w:rsidRDefault="006962B9" w:rsidP="0031230D">
            <w:pPr>
              <w:rPr>
                <w:rFonts w:ascii="Arial" w:hAnsi="Arial" w:cs="Arial"/>
                <w:b/>
                <w:sz w:val="22"/>
                <w:szCs w:val="22"/>
              </w:rPr>
            </w:pPr>
          </w:p>
          <w:p w14:paraId="30A2CAF3" w14:textId="553C5515" w:rsidR="006962B9" w:rsidRDefault="00EB08D7" w:rsidP="0031230D">
            <w:pPr>
              <w:rPr>
                <w:rFonts w:ascii="Arial" w:hAnsi="Arial" w:cs="Arial"/>
                <w:sz w:val="22"/>
                <w:szCs w:val="22"/>
              </w:rPr>
            </w:pPr>
            <w:r w:rsidRPr="00C61C4C">
              <w:rPr>
                <w:rFonts w:ascii="Arial" w:hAnsi="Arial" w:cs="Arial"/>
                <w:sz w:val="22"/>
                <w:szCs w:val="22"/>
              </w:rPr>
              <w:t>Sesiones de planeación con el Cliente para evitar ambigüedades</w:t>
            </w:r>
          </w:p>
          <w:p w14:paraId="0698EA96" w14:textId="0F8039F0" w:rsidR="00C61C4C" w:rsidRPr="00C61C4C" w:rsidRDefault="00C61C4C" w:rsidP="0031230D">
            <w:pPr>
              <w:rPr>
                <w:rFonts w:ascii="Arial" w:hAnsi="Arial" w:cs="Arial"/>
                <w:sz w:val="22"/>
                <w:szCs w:val="22"/>
              </w:rPr>
            </w:pPr>
            <w:r>
              <w:rPr>
                <w:rFonts w:ascii="Arial" w:hAnsi="Arial" w:cs="Arial"/>
                <w:sz w:val="22"/>
                <w:szCs w:val="22"/>
              </w:rPr>
              <w:t>Aceptación de la Propuesta de Desarrollo</w:t>
            </w:r>
          </w:p>
          <w:p w14:paraId="3FEFB200" w14:textId="6F99AC07" w:rsidR="00EB08D7" w:rsidRPr="00C61C4C" w:rsidRDefault="00EB08D7" w:rsidP="0031230D">
            <w:pPr>
              <w:rPr>
                <w:rFonts w:ascii="Arial" w:hAnsi="Arial" w:cs="Arial"/>
                <w:sz w:val="22"/>
                <w:szCs w:val="22"/>
              </w:rPr>
            </w:pPr>
          </w:p>
        </w:tc>
      </w:tr>
      <w:tr w:rsidR="00406976" w:rsidRPr="008C2396" w14:paraId="349167C8" w14:textId="77777777" w:rsidTr="00287554">
        <w:trPr>
          <w:trHeight w:val="1106"/>
        </w:trPr>
        <w:tc>
          <w:tcPr>
            <w:tcW w:w="2836" w:type="dxa"/>
            <w:vMerge w:val="restart"/>
            <w:shd w:val="clear" w:color="auto" w:fill="A50021"/>
            <w:vAlign w:val="center"/>
          </w:tcPr>
          <w:p w14:paraId="505F8D1E"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7CB5AB0F"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6070659E" w14:textId="45C634B0" w:rsidR="00406976" w:rsidRPr="008C2396" w:rsidRDefault="00B76C7E" w:rsidP="002163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5FE02FAF" wp14:editId="7C0853A4">
                      <wp:simplePos x="0" y="0"/>
                      <wp:positionH relativeFrom="column">
                        <wp:posOffset>-62128</wp:posOffset>
                      </wp:positionH>
                      <wp:positionV relativeFrom="paragraph">
                        <wp:posOffset>87401</wp:posOffset>
                      </wp:positionV>
                      <wp:extent cx="336499" cy="307239"/>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6499" cy="307239"/>
                              </a:xfrm>
                              <a:prstGeom prst="rect">
                                <a:avLst/>
                              </a:prstGeom>
                              <a:noFill/>
                              <a:ln w="6350">
                                <a:noFill/>
                              </a:ln>
                            </wps:spPr>
                            <wps:txbx>
                              <w:txbxContent>
                                <w:p w14:paraId="06D0C05B" w14:textId="667DBC80" w:rsidR="00B76C7E" w:rsidRPr="00B76C7E" w:rsidRDefault="00B76C7E">
                                  <w:pPr>
                                    <w:rPr>
                                      <w:lang w:val="es-MX"/>
                                    </w:rPr>
                                  </w:pPr>
                                  <w:r>
                                    <w:rPr>
                                      <w:lang w:val="es-MX"/>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E02FAF" id="_x0000_t202" coordsize="21600,21600" o:spt="202" path="m,l,21600r21600,l21600,xe">
                      <v:stroke joinstyle="miter"/>
                      <v:path gradientshapeok="t" o:connecttype="rect"/>
                    </v:shapetype>
                    <v:shape id="Cuadro de texto 4" o:spid="_x0000_s1026" type="#_x0000_t202" style="position:absolute;margin-left:-4.9pt;margin-top:6.9pt;width:26.5pt;height:2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" filled="f" stroked="f" strokeweight=".5pt">
                      <v:textbox>
                        <w:txbxContent>
                          <w:p w14:paraId="06D0C05B" w14:textId="667DBC80" w:rsidR="00B76C7E" w:rsidRPr="00B76C7E" w:rsidRDefault="00B76C7E">
                            <w:pPr>
                              <w:rPr>
                                <w:lang w:val="es-MX"/>
                              </w:rPr>
                            </w:pPr>
                            <w:r>
                              <w:rPr>
                                <w:lang w:val="es-MX"/>
                              </w:rPr>
                              <w:t>x</w:t>
                            </w:r>
                          </w:p>
                        </w:txbxContent>
                      </v:textbox>
                    </v:shape>
                  </w:pict>
                </mc:Fallback>
              </mc:AlternateContent>
            </w:r>
          </w:p>
          <w:p w14:paraId="52F75250" w14:textId="77777777" w:rsidR="00F1592D" w:rsidRPr="008C2396" w:rsidRDefault="00406976" w:rsidP="00F1592D">
            <w:pPr>
              <w:rPr>
                <w:rFonts w:ascii="Arial" w:hAnsi="Arial" w:cs="Arial"/>
                <w:sz w:val="22"/>
                <w:szCs w:val="22"/>
              </w:rPr>
            </w:pPr>
            <w:r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Pr="008C2396">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bookmarkEnd w:id="3"/>
            <w:r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751DA0D3" w14:textId="77777777" w:rsidR="00F1592D" w:rsidRPr="008C2396" w:rsidRDefault="00F1592D" w:rsidP="00216320">
            <w:pPr>
              <w:rPr>
                <w:rFonts w:ascii="Arial" w:hAnsi="Arial" w:cs="Arial"/>
                <w:sz w:val="22"/>
                <w:szCs w:val="22"/>
              </w:rPr>
            </w:pPr>
          </w:p>
          <w:p w14:paraId="0CAFAFB9"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4AF5036E" w14:textId="77777777" w:rsidR="00406976" w:rsidRPr="008C2396" w:rsidRDefault="00406976" w:rsidP="00EB3B75">
            <w:pPr>
              <w:rPr>
                <w:rFonts w:ascii="Arial" w:hAnsi="Arial" w:cs="Arial"/>
                <w:b/>
                <w:color w:val="D9D9D9"/>
                <w:sz w:val="22"/>
                <w:szCs w:val="22"/>
              </w:rPr>
            </w:pPr>
          </w:p>
        </w:tc>
      </w:tr>
      <w:tr w:rsidR="00406976" w:rsidRPr="008C2396" w14:paraId="23A41C96" w14:textId="77777777" w:rsidTr="00287554">
        <w:trPr>
          <w:trHeight w:val="1348"/>
        </w:trPr>
        <w:tc>
          <w:tcPr>
            <w:tcW w:w="2836" w:type="dxa"/>
            <w:vMerge/>
            <w:shd w:val="clear" w:color="auto" w:fill="A50021"/>
            <w:vAlign w:val="center"/>
          </w:tcPr>
          <w:p w14:paraId="49472ECF"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ADB9C28"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6028604" w14:textId="77777777" w:rsidR="00406976" w:rsidRPr="00D1764B" w:rsidRDefault="00406976" w:rsidP="00DD4EC2">
            <w:pPr>
              <w:rPr>
                <w:rFonts w:ascii="Arial" w:hAnsi="Arial" w:cs="Arial"/>
                <w:sz w:val="22"/>
                <w:szCs w:val="22"/>
                <w:lang w:val="en-US"/>
              </w:rPr>
            </w:pPr>
          </w:p>
          <w:p w14:paraId="09DC3F5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6176B80E" w14:textId="7DFC5FC8" w:rsidR="00406976" w:rsidRPr="00D1764B" w:rsidRDefault="00B76C7E" w:rsidP="00DD4EC2">
            <w:pPr>
              <w:rPr>
                <w:rFonts w:ascii="Arial" w:hAnsi="Arial" w:cs="Arial"/>
                <w:sz w:val="22"/>
                <w:szCs w:val="22"/>
                <w:lang w:val="en-US"/>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1DC7C6FC" wp14:editId="64C9C848">
                      <wp:simplePos x="0" y="0"/>
                      <wp:positionH relativeFrom="column">
                        <wp:posOffset>-50165</wp:posOffset>
                      </wp:positionH>
                      <wp:positionV relativeFrom="paragraph">
                        <wp:posOffset>102159</wp:posOffset>
                      </wp:positionV>
                      <wp:extent cx="336499" cy="307239"/>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6499" cy="307239"/>
                              </a:xfrm>
                              <a:prstGeom prst="rect">
                                <a:avLst/>
                              </a:prstGeom>
                              <a:noFill/>
                              <a:ln w="6350">
                                <a:noFill/>
                              </a:ln>
                            </wps:spPr>
                            <wps:txbx>
                              <w:txbxContent>
                                <w:p w14:paraId="3FCD1A77" w14:textId="77777777" w:rsidR="00B76C7E" w:rsidRPr="00B76C7E" w:rsidRDefault="00B76C7E" w:rsidP="00B76C7E">
                                  <w:pPr>
                                    <w:rPr>
                                      <w:lang w:val="es-MX"/>
                                    </w:rPr>
                                  </w:pPr>
                                  <w:r>
                                    <w:rPr>
                                      <w:lang w:val="es-MX"/>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7C6FC" id="Cuadro de texto 6" o:spid="_x0000_s1027" type="#_x0000_t202" style="position:absolute;margin-left:-3.95pt;margin-top:8.05pt;width:26.5pt;height:2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" filled="f" stroked="f" strokeweight=".5pt">
                      <v:textbox>
                        <w:txbxContent>
                          <w:p w14:paraId="3FCD1A77" w14:textId="77777777" w:rsidR="00B76C7E" w:rsidRPr="00B76C7E" w:rsidRDefault="00B76C7E" w:rsidP="00B76C7E">
                            <w:pPr>
                              <w:rPr>
                                <w:lang w:val="es-MX"/>
                              </w:rPr>
                            </w:pPr>
                            <w:r>
                              <w:rPr>
                                <w:lang w:val="es-MX"/>
                              </w:rPr>
                              <w:t>x</w:t>
                            </w:r>
                          </w:p>
                        </w:txbxContent>
                      </v:textbox>
                    </v:shape>
                  </w:pict>
                </mc:Fallback>
              </mc:AlternateContent>
            </w:r>
            <w:r w:rsidR="00406976"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00406976" w:rsidRPr="00D1764B">
              <w:rPr>
                <w:rFonts w:ascii="Arial" w:hAnsi="Arial" w:cs="Arial"/>
                <w:sz w:val="22"/>
                <w:szCs w:val="22"/>
                <w:lang w:val="en-US"/>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00406976" w:rsidRPr="008C2396">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227FEDEB" w14:textId="315AA86E"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20D71B60"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774204E4"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3AC2A8EC"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58D73695"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5355CB98"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D705B6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A6FB92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B1E666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84C6765"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6277AF0"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78866167" w14:textId="77777777" w:rsidTr="00287554">
        <w:trPr>
          <w:trHeight w:val="1348"/>
        </w:trPr>
        <w:tc>
          <w:tcPr>
            <w:tcW w:w="2836" w:type="dxa"/>
            <w:vMerge/>
            <w:shd w:val="clear" w:color="auto" w:fill="A50021"/>
            <w:vAlign w:val="center"/>
          </w:tcPr>
          <w:p w14:paraId="69E96056"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921A5C6"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5AE1714C" w14:textId="77777777" w:rsidR="00406976" w:rsidRPr="008C2396" w:rsidRDefault="00406976" w:rsidP="005B1D0C">
            <w:pPr>
              <w:rPr>
                <w:rFonts w:ascii="Arial" w:hAnsi="Arial" w:cs="Arial"/>
                <w:sz w:val="22"/>
                <w:szCs w:val="22"/>
              </w:rPr>
            </w:pPr>
          </w:p>
          <w:p w14:paraId="15C45EA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29710C8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70FA96A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58721E98" w14:textId="096FC34D" w:rsidR="00406976" w:rsidRPr="00D1764B" w:rsidRDefault="00F36DF2" w:rsidP="005B1D0C">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4384" behindDoc="0" locked="0" layoutInCell="1" allowOverlap="1" wp14:anchorId="53753B6B" wp14:editId="4313C3AD">
                      <wp:simplePos x="0" y="0"/>
                      <wp:positionH relativeFrom="column">
                        <wp:posOffset>-35611</wp:posOffset>
                      </wp:positionH>
                      <wp:positionV relativeFrom="paragraph">
                        <wp:posOffset>83362</wp:posOffset>
                      </wp:positionV>
                      <wp:extent cx="336499" cy="30723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36499" cy="307239"/>
                              </a:xfrm>
                              <a:prstGeom prst="rect">
                                <a:avLst/>
                              </a:prstGeom>
                              <a:noFill/>
                              <a:ln w="6350">
                                <a:noFill/>
                              </a:ln>
                            </wps:spPr>
                            <wps:txbx>
                              <w:txbxContent>
                                <w:p w14:paraId="37D71D23" w14:textId="77777777" w:rsidR="00F36DF2" w:rsidRPr="00B76C7E" w:rsidRDefault="00F36DF2" w:rsidP="00F36DF2">
                                  <w:pPr>
                                    <w:rPr>
                                      <w:lang w:val="es-MX"/>
                                    </w:rPr>
                                  </w:pPr>
                                  <w:r>
                                    <w:rPr>
                                      <w:lang w:val="es-MX"/>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753B6B" id="Cuadro de texto 7" o:spid="_x0000_s1028" type="#_x0000_t202" style="position:absolute;margin-left:-2.8pt;margin-top:6.55pt;width:26.5pt;height:24.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" filled="f" stroked="f" strokeweight=".5pt">
                      <v:textbox>
                        <w:txbxContent>
                          <w:p w14:paraId="37D71D23" w14:textId="77777777" w:rsidR="00F36DF2" w:rsidRPr="00B76C7E" w:rsidRDefault="00F36DF2" w:rsidP="00F36DF2">
                            <w:pPr>
                              <w:rPr>
                                <w:lang w:val="es-MX"/>
                              </w:rPr>
                            </w:pPr>
                            <w:r>
                              <w:rPr>
                                <w:lang w:val="es-MX"/>
                              </w:rPr>
                              <w:t>x</w:t>
                            </w:r>
                          </w:p>
                        </w:txbxContent>
                      </v:textbox>
                    </v:shape>
                  </w:pict>
                </mc:Fallback>
              </mc:AlternateContent>
            </w:r>
            <w:r w:rsidR="00406976" w:rsidRPr="008C2396">
              <w:rPr>
                <w:rFonts w:ascii="Arial" w:hAnsi="Arial" w:cs="Arial"/>
                <w:sz w:val="22"/>
                <w:szCs w:val="22"/>
              </w:rPr>
              <w:fldChar w:fldCharType="begin">
                <w:ffData>
                  <w:name w:val="Marcar10"/>
                  <w:enabled/>
                  <w:calcOnExit w:val="0"/>
                  <w:checkBox>
                    <w:sizeAuto/>
                    <w:default w:val="0"/>
                  </w:checkBox>
                </w:ffData>
              </w:fldChar>
            </w:r>
            <w:r w:rsidR="00406976" w:rsidRPr="00D1764B">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Java</w:t>
            </w:r>
          </w:p>
          <w:p w14:paraId="2D0C815D" w14:textId="56AB6C8A" w:rsidR="00406976" w:rsidRPr="00D1764B" w:rsidRDefault="00406976" w:rsidP="005B1D0C">
            <w:pPr>
              <w:pStyle w:val="Prrafodelista"/>
              <w:ind w:left="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JavaScript</w:t>
            </w:r>
          </w:p>
          <w:p w14:paraId="53CBA5F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920EEE">
              <w:rPr>
                <w:rFonts w:ascii="Arial" w:hAnsi="Arial" w:cs="Arial"/>
                <w:sz w:val="22"/>
                <w:szCs w:val="22"/>
              </w:rPr>
            </w:r>
            <w:r w:rsidR="00920EEE">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46AA3AF6" w14:textId="77777777" w:rsidR="00406976" w:rsidRPr="008C2396" w:rsidRDefault="00406976" w:rsidP="0031230D">
            <w:pPr>
              <w:rPr>
                <w:rFonts w:ascii="Arial" w:hAnsi="Arial" w:cs="Arial"/>
                <w:sz w:val="22"/>
                <w:szCs w:val="22"/>
              </w:rPr>
            </w:pPr>
          </w:p>
        </w:tc>
        <w:tc>
          <w:tcPr>
            <w:tcW w:w="1147" w:type="dxa"/>
            <w:shd w:val="clear" w:color="auto" w:fill="auto"/>
          </w:tcPr>
          <w:p w14:paraId="0BA4C77D"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4B85AAE6"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1FA250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46A5CF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F7D8C7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E83243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8117ADE"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1A3808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4B5704AB" w14:textId="77777777" w:rsidTr="00287554">
        <w:trPr>
          <w:trHeight w:val="182"/>
        </w:trPr>
        <w:tc>
          <w:tcPr>
            <w:tcW w:w="2836" w:type="dxa"/>
            <w:shd w:val="clear" w:color="auto" w:fill="A50021"/>
            <w:vAlign w:val="center"/>
          </w:tcPr>
          <w:p w14:paraId="5653AC9F"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63122D0C" w14:textId="5F6D3CF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00F36DF2">
              <w:rPr>
                <w:rFonts w:ascii="Arial" w:hAnsi="Arial" w:cs="Arial"/>
                <w:sz w:val="22"/>
                <w:szCs w:val="22"/>
              </w:rPr>
              <w:t>x</w:t>
            </w:r>
            <w:r w:rsidR="005B1526" w:rsidRPr="008C2396">
              <w:rPr>
                <w:rFonts w:ascii="Arial" w:hAnsi="Arial" w:cs="Arial"/>
                <w:sz w:val="22"/>
                <w:szCs w:val="22"/>
              </w:rPr>
              <w:t xml:space="preserve"> </w:t>
            </w:r>
            <w:r w:rsidRPr="008C2396">
              <w:rPr>
                <w:rFonts w:ascii="Arial" w:hAnsi="Arial" w:cs="Arial"/>
                <w:sz w:val="22"/>
                <w:szCs w:val="22"/>
              </w:rPr>
              <w:t>)</w:t>
            </w:r>
            <w:proofErr w:type="gramEnd"/>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645AEFC2" w14:textId="77777777" w:rsidR="000A71D8" w:rsidRPr="008C2396" w:rsidRDefault="000A71D8" w:rsidP="003D4A48">
      <w:pPr>
        <w:rPr>
          <w:rFonts w:ascii="Arial" w:hAnsi="Arial" w:cs="Arial"/>
          <w:b/>
          <w:sz w:val="28"/>
          <w:szCs w:val="28"/>
          <w:lang w:val="es-CO"/>
        </w:rPr>
      </w:pPr>
    </w:p>
    <w:p w14:paraId="0FACC4F0"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2541"/>
        <w:gridCol w:w="1440"/>
        <w:gridCol w:w="2483"/>
      </w:tblGrid>
      <w:tr w:rsidR="008B73D8" w:rsidRPr="008C2396" w14:paraId="0CCC28FB" w14:textId="77777777" w:rsidTr="0031230D">
        <w:tc>
          <w:tcPr>
            <w:tcW w:w="4112" w:type="dxa"/>
            <w:shd w:val="clear" w:color="auto" w:fill="A6A6A6"/>
          </w:tcPr>
          <w:p w14:paraId="720BEE6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4EC5964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0D22BF6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09152F8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3F3AB985" w14:textId="77777777" w:rsidTr="00BE1A1B">
        <w:tc>
          <w:tcPr>
            <w:tcW w:w="4112" w:type="dxa"/>
            <w:shd w:val="clear" w:color="auto" w:fill="auto"/>
          </w:tcPr>
          <w:p w14:paraId="0F4CD2BE" w14:textId="08057CC9" w:rsidR="008B73D8" w:rsidRPr="008C2396" w:rsidRDefault="00BE1A1B"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David Merino Pérez</w:t>
            </w:r>
          </w:p>
        </w:tc>
        <w:tc>
          <w:tcPr>
            <w:tcW w:w="2551" w:type="dxa"/>
            <w:shd w:val="clear" w:color="auto" w:fill="auto"/>
          </w:tcPr>
          <w:p w14:paraId="113D8749" w14:textId="663B6C44" w:rsidR="008B73D8" w:rsidRPr="008C2396" w:rsidRDefault="00BE1A1B"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DevSoftwareLauch</w:t>
            </w:r>
            <w:proofErr w:type="spellEnd"/>
          </w:p>
        </w:tc>
        <w:tc>
          <w:tcPr>
            <w:tcW w:w="1316" w:type="dxa"/>
            <w:shd w:val="clear" w:color="auto" w:fill="auto"/>
          </w:tcPr>
          <w:p w14:paraId="007BC135" w14:textId="315F29FF" w:rsidR="008B73D8" w:rsidRPr="008C2396" w:rsidRDefault="00BE1A1B"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2727833554</w:t>
            </w:r>
          </w:p>
        </w:tc>
        <w:tc>
          <w:tcPr>
            <w:tcW w:w="2511" w:type="dxa"/>
            <w:shd w:val="clear" w:color="auto" w:fill="auto"/>
            <w:vAlign w:val="center"/>
          </w:tcPr>
          <w:p w14:paraId="26AFBEE2" w14:textId="5FE1B81E" w:rsidR="008B73D8" w:rsidRPr="008C2396" w:rsidRDefault="00BE1A1B" w:rsidP="00BE1A1B">
            <w:pPr>
              <w:pStyle w:val="Piedepgina"/>
              <w:tabs>
                <w:tab w:val="clear" w:pos="4252"/>
                <w:tab w:val="clear" w:pos="8504"/>
              </w:tabs>
              <w:spacing w:line="360" w:lineRule="auto"/>
              <w:rPr>
                <w:rFonts w:ascii="Arial" w:hAnsi="Arial" w:cs="Arial"/>
                <w:b/>
                <w:bCs/>
                <w:sz w:val="22"/>
                <w:szCs w:val="22"/>
              </w:rPr>
            </w:pPr>
            <w:r>
              <w:rPr>
                <w:rFonts w:ascii="Arial" w:hAnsi="Arial" w:cs="Arial"/>
                <w:b/>
                <w:bCs/>
                <w:noProof/>
                <w:sz w:val="22"/>
                <w:szCs w:val="22"/>
              </w:rPr>
              <w:drawing>
                <wp:anchor distT="0" distB="0" distL="114300" distR="114300" simplePos="0" relativeHeight="251666432" behindDoc="1" locked="0" layoutInCell="1" allowOverlap="1" wp14:anchorId="71614F9B" wp14:editId="2CA20BE4">
                  <wp:simplePos x="0" y="0"/>
                  <wp:positionH relativeFrom="column">
                    <wp:posOffset>-32385</wp:posOffset>
                  </wp:positionH>
                  <wp:positionV relativeFrom="page">
                    <wp:posOffset>6985</wp:posOffset>
                  </wp:positionV>
                  <wp:extent cx="833120" cy="490220"/>
                  <wp:effectExtent l="0" t="0" r="5080" b="5080"/>
                  <wp:wrapTight wrapText="bothSides">
                    <wp:wrapPolygon edited="0">
                      <wp:start x="0" y="0"/>
                      <wp:lineTo x="0" y="20984"/>
                      <wp:lineTo x="21238" y="20984"/>
                      <wp:lineTo x="2123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490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B73D8" w:rsidRPr="008C2396" w14:paraId="608EA8E1" w14:textId="77777777" w:rsidTr="0031230D">
        <w:tc>
          <w:tcPr>
            <w:tcW w:w="4112" w:type="dxa"/>
            <w:shd w:val="clear" w:color="auto" w:fill="auto"/>
          </w:tcPr>
          <w:p w14:paraId="4AEC0B5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C7C70B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CFDAB7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AA900C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5FC30032" w14:textId="77777777" w:rsidTr="0031230D">
        <w:tc>
          <w:tcPr>
            <w:tcW w:w="4112" w:type="dxa"/>
            <w:shd w:val="clear" w:color="auto" w:fill="auto"/>
          </w:tcPr>
          <w:p w14:paraId="5BF1A57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0669FD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C102AB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342ABB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1567E046" w14:textId="77777777" w:rsidTr="0031230D">
        <w:tc>
          <w:tcPr>
            <w:tcW w:w="4112" w:type="dxa"/>
            <w:shd w:val="clear" w:color="auto" w:fill="auto"/>
          </w:tcPr>
          <w:p w14:paraId="56EB614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F00600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C6FAD1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35094C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B8B071E" w14:textId="77777777" w:rsidTr="0031230D">
        <w:tc>
          <w:tcPr>
            <w:tcW w:w="4112" w:type="dxa"/>
            <w:shd w:val="clear" w:color="auto" w:fill="auto"/>
          </w:tcPr>
          <w:p w14:paraId="4D13925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2E1838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07E76F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EA643F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7AA03F44" w14:textId="77777777" w:rsidTr="0031230D">
        <w:tc>
          <w:tcPr>
            <w:tcW w:w="4112" w:type="dxa"/>
            <w:shd w:val="clear" w:color="auto" w:fill="auto"/>
          </w:tcPr>
          <w:p w14:paraId="5F9CEB4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1FBEE4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8F0AC3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40BFAC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70A7FC86"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778FA560"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44FAB430" w14:textId="77777777" w:rsidTr="004627A3">
        <w:trPr>
          <w:trHeight w:val="182"/>
        </w:trPr>
        <w:tc>
          <w:tcPr>
            <w:tcW w:w="2613" w:type="dxa"/>
            <w:gridSpan w:val="3"/>
            <w:shd w:val="clear" w:color="auto" w:fill="A50021"/>
            <w:vAlign w:val="center"/>
          </w:tcPr>
          <w:p w14:paraId="5CC84816"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0A8269B5"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481E05F1"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42D6C970" w14:textId="77777777" w:rsidR="000E42E9" w:rsidRPr="008C2396" w:rsidRDefault="000E42E9" w:rsidP="004627A3">
            <w:pPr>
              <w:jc w:val="center"/>
              <w:rPr>
                <w:rFonts w:ascii="Arial" w:hAnsi="Arial" w:cs="Arial"/>
                <w:b/>
                <w:sz w:val="22"/>
                <w:szCs w:val="22"/>
              </w:rPr>
            </w:pPr>
          </w:p>
        </w:tc>
      </w:tr>
      <w:tr w:rsidR="00BB0598" w:rsidRPr="008C2396" w14:paraId="7985A864" w14:textId="77777777" w:rsidTr="0031230D">
        <w:trPr>
          <w:trHeight w:val="182"/>
        </w:trPr>
        <w:tc>
          <w:tcPr>
            <w:tcW w:w="10452" w:type="dxa"/>
            <w:gridSpan w:val="10"/>
            <w:shd w:val="clear" w:color="auto" w:fill="A50021"/>
            <w:vAlign w:val="center"/>
          </w:tcPr>
          <w:p w14:paraId="60DF81DB"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6999A866" w14:textId="77777777" w:rsidTr="004627A3">
        <w:trPr>
          <w:trHeight w:val="226"/>
        </w:trPr>
        <w:tc>
          <w:tcPr>
            <w:tcW w:w="463" w:type="dxa"/>
            <w:shd w:val="clear" w:color="auto" w:fill="A6A6A6"/>
          </w:tcPr>
          <w:p w14:paraId="1799EB82" w14:textId="77777777" w:rsidR="001E1737" w:rsidRPr="008C2396" w:rsidRDefault="001E1737"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763" w:type="dxa"/>
            <w:shd w:val="clear" w:color="auto" w:fill="A6A6A6"/>
          </w:tcPr>
          <w:p w14:paraId="06EC925A"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3CB73C0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5C87586C"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4F580CB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7FEB9386"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0B8788D9"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0A93475B" w14:textId="77777777" w:rsidTr="008831B7">
        <w:trPr>
          <w:trHeight w:val="567"/>
        </w:trPr>
        <w:tc>
          <w:tcPr>
            <w:tcW w:w="463" w:type="dxa"/>
            <w:shd w:val="clear" w:color="auto" w:fill="FFFFFF"/>
            <w:vAlign w:val="center"/>
          </w:tcPr>
          <w:p w14:paraId="46DE3A67"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6736A1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4B9EB0B"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0B7AD40D"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2259C0B"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7DFF0A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51FA895" w14:textId="77777777" w:rsidR="001E1737" w:rsidRPr="008C2396" w:rsidRDefault="001E1737" w:rsidP="00D76FAB">
            <w:pPr>
              <w:rPr>
                <w:rFonts w:ascii="Arial" w:hAnsi="Arial" w:cs="Arial"/>
                <w:b/>
                <w:color w:val="D9D9D9"/>
                <w:sz w:val="22"/>
                <w:szCs w:val="22"/>
                <w:lang w:val="es-CO"/>
              </w:rPr>
            </w:pPr>
          </w:p>
        </w:tc>
      </w:tr>
      <w:tr w:rsidR="001E1737" w:rsidRPr="008C2396" w14:paraId="061E0A46" w14:textId="77777777" w:rsidTr="008831B7">
        <w:trPr>
          <w:trHeight w:val="567"/>
        </w:trPr>
        <w:tc>
          <w:tcPr>
            <w:tcW w:w="463" w:type="dxa"/>
            <w:shd w:val="clear" w:color="auto" w:fill="FFFFFF"/>
            <w:vAlign w:val="center"/>
          </w:tcPr>
          <w:p w14:paraId="4F251EC3"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E19FB3A"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5C7B87D"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79FD53C5"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683ADE5"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4B2F17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FE598A6" w14:textId="77777777" w:rsidR="001E1737" w:rsidRPr="008C2396" w:rsidRDefault="001E1737" w:rsidP="00D76FAB">
            <w:pPr>
              <w:rPr>
                <w:rFonts w:ascii="Arial" w:hAnsi="Arial" w:cs="Arial"/>
                <w:b/>
                <w:color w:val="D9D9D9"/>
                <w:sz w:val="22"/>
                <w:szCs w:val="22"/>
                <w:lang w:val="es-CO"/>
              </w:rPr>
            </w:pPr>
          </w:p>
        </w:tc>
      </w:tr>
      <w:tr w:rsidR="001E1737" w:rsidRPr="008C2396" w14:paraId="59E55098" w14:textId="77777777" w:rsidTr="008831B7">
        <w:trPr>
          <w:trHeight w:val="567"/>
        </w:trPr>
        <w:tc>
          <w:tcPr>
            <w:tcW w:w="463" w:type="dxa"/>
            <w:shd w:val="clear" w:color="auto" w:fill="FFFFFF"/>
            <w:vAlign w:val="center"/>
          </w:tcPr>
          <w:p w14:paraId="497CDD78"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6492DB8"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06BBF9D"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50A2C6B9"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FAE7523"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32D06F98"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155F6AF" w14:textId="77777777" w:rsidR="001E1737" w:rsidRPr="008C2396" w:rsidRDefault="001E1737" w:rsidP="00D76FAB">
            <w:pPr>
              <w:rPr>
                <w:rFonts w:ascii="Arial" w:hAnsi="Arial" w:cs="Arial"/>
                <w:b/>
                <w:color w:val="D9D9D9"/>
                <w:sz w:val="22"/>
                <w:szCs w:val="22"/>
                <w:lang w:val="es-CO"/>
              </w:rPr>
            </w:pPr>
          </w:p>
        </w:tc>
      </w:tr>
      <w:tr w:rsidR="001E1737" w:rsidRPr="008C2396" w14:paraId="33583446" w14:textId="77777777" w:rsidTr="008831B7">
        <w:trPr>
          <w:trHeight w:val="567"/>
        </w:trPr>
        <w:tc>
          <w:tcPr>
            <w:tcW w:w="463" w:type="dxa"/>
            <w:shd w:val="clear" w:color="auto" w:fill="FFFFFF"/>
            <w:vAlign w:val="center"/>
          </w:tcPr>
          <w:p w14:paraId="4D51B9D3"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352BA74"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27C7D613"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386C59E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2FC14224"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24132F67"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F0E5178" w14:textId="77777777" w:rsidR="001E1737" w:rsidRPr="008C2396" w:rsidRDefault="001E1737" w:rsidP="00D76FAB">
            <w:pPr>
              <w:rPr>
                <w:rFonts w:ascii="Arial" w:hAnsi="Arial" w:cs="Arial"/>
                <w:b/>
                <w:color w:val="D9D9D9"/>
                <w:sz w:val="22"/>
                <w:szCs w:val="22"/>
                <w:lang w:val="es-CO"/>
              </w:rPr>
            </w:pPr>
          </w:p>
        </w:tc>
      </w:tr>
      <w:tr w:rsidR="001E1737" w:rsidRPr="008C2396" w14:paraId="3D9B8C85" w14:textId="77777777" w:rsidTr="008831B7">
        <w:trPr>
          <w:trHeight w:val="567"/>
        </w:trPr>
        <w:tc>
          <w:tcPr>
            <w:tcW w:w="463" w:type="dxa"/>
            <w:shd w:val="clear" w:color="auto" w:fill="FFFFFF"/>
            <w:vAlign w:val="center"/>
          </w:tcPr>
          <w:p w14:paraId="59DA2670"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1017BB1"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0F3097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16BE3395"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19CD9474"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EC4D7E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09B370B" w14:textId="77777777" w:rsidR="001E1737" w:rsidRPr="008C2396" w:rsidRDefault="001E1737" w:rsidP="00D76FAB">
            <w:pPr>
              <w:rPr>
                <w:rFonts w:ascii="Arial" w:hAnsi="Arial" w:cs="Arial"/>
                <w:b/>
                <w:color w:val="D9D9D9"/>
                <w:sz w:val="22"/>
                <w:szCs w:val="22"/>
                <w:lang w:val="es-CO"/>
              </w:rPr>
            </w:pPr>
          </w:p>
        </w:tc>
      </w:tr>
      <w:tr w:rsidR="001E1737" w:rsidRPr="008C2396" w14:paraId="4D0E4114" w14:textId="77777777" w:rsidTr="008831B7">
        <w:trPr>
          <w:trHeight w:val="567"/>
        </w:trPr>
        <w:tc>
          <w:tcPr>
            <w:tcW w:w="463" w:type="dxa"/>
            <w:shd w:val="clear" w:color="auto" w:fill="FFFFFF"/>
            <w:vAlign w:val="center"/>
          </w:tcPr>
          <w:p w14:paraId="136A96E5"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B2B9B1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2E9C1A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CB63C7D"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263B830B"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41F0BBF"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4612748E" w14:textId="77777777" w:rsidR="001E1737" w:rsidRPr="008C2396" w:rsidRDefault="001E1737" w:rsidP="00D76FAB">
            <w:pPr>
              <w:rPr>
                <w:rFonts w:ascii="Arial" w:hAnsi="Arial" w:cs="Arial"/>
                <w:b/>
                <w:color w:val="D9D9D9"/>
                <w:sz w:val="22"/>
                <w:szCs w:val="22"/>
                <w:lang w:val="es-CO"/>
              </w:rPr>
            </w:pPr>
          </w:p>
        </w:tc>
      </w:tr>
      <w:tr w:rsidR="001E1737" w:rsidRPr="008C2396" w14:paraId="3F7155B4" w14:textId="77777777" w:rsidTr="008831B7">
        <w:trPr>
          <w:trHeight w:val="567"/>
        </w:trPr>
        <w:tc>
          <w:tcPr>
            <w:tcW w:w="463" w:type="dxa"/>
            <w:shd w:val="clear" w:color="auto" w:fill="FFFFFF"/>
            <w:vAlign w:val="center"/>
          </w:tcPr>
          <w:p w14:paraId="36E37FC5"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0A98AC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133E92F9"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2990C48"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24791E58"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58DD6E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D7B54CF" w14:textId="77777777" w:rsidR="001E1737" w:rsidRPr="008C2396" w:rsidRDefault="001E1737" w:rsidP="00D76FAB">
            <w:pPr>
              <w:rPr>
                <w:rFonts w:ascii="Arial" w:hAnsi="Arial" w:cs="Arial"/>
                <w:b/>
                <w:color w:val="D9D9D9"/>
                <w:sz w:val="22"/>
                <w:szCs w:val="22"/>
                <w:lang w:val="es-CO"/>
              </w:rPr>
            </w:pPr>
          </w:p>
        </w:tc>
      </w:tr>
      <w:tr w:rsidR="00000745" w:rsidRPr="008C2396" w14:paraId="457A1130" w14:textId="77777777" w:rsidTr="0031230D">
        <w:trPr>
          <w:trHeight w:val="182"/>
        </w:trPr>
        <w:tc>
          <w:tcPr>
            <w:tcW w:w="10452" w:type="dxa"/>
            <w:gridSpan w:val="10"/>
            <w:shd w:val="clear" w:color="auto" w:fill="A50021"/>
            <w:vAlign w:val="center"/>
          </w:tcPr>
          <w:p w14:paraId="79F19F52"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597448AC" w14:textId="77777777" w:rsidTr="0031230D">
        <w:trPr>
          <w:trHeight w:val="2260"/>
        </w:trPr>
        <w:tc>
          <w:tcPr>
            <w:tcW w:w="10452" w:type="dxa"/>
            <w:gridSpan w:val="10"/>
            <w:shd w:val="clear" w:color="auto" w:fill="FFFFFF"/>
            <w:vAlign w:val="center"/>
          </w:tcPr>
          <w:p w14:paraId="76F236C6" w14:textId="5C1CE85B" w:rsidR="00B66554" w:rsidRPr="008C2396" w:rsidRDefault="00F210CC" w:rsidP="00D76FAB">
            <w:pPr>
              <w:rPr>
                <w:rFonts w:ascii="Arial" w:hAnsi="Arial" w:cs="Arial"/>
                <w:noProof/>
              </w:rPr>
            </w:pPr>
            <w:r w:rsidRPr="008C2396">
              <w:rPr>
                <w:rFonts w:ascii="Arial" w:hAnsi="Arial" w:cs="Arial"/>
                <w:noProof/>
              </w:rPr>
              <w:drawing>
                <wp:inline distT="0" distB="0" distL="0" distR="0" wp14:anchorId="4890596F" wp14:editId="05B06B9C">
                  <wp:extent cx="5613400" cy="260794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613400" cy="2607945"/>
                          </a:xfrm>
                          <a:prstGeom prst="rect">
                            <a:avLst/>
                          </a:prstGeom>
                          <a:noFill/>
                          <a:ln>
                            <a:noFill/>
                          </a:ln>
                        </pic:spPr>
                      </pic:pic>
                    </a:graphicData>
                  </a:graphic>
                </wp:inline>
              </w:drawing>
            </w:r>
          </w:p>
          <w:p w14:paraId="452C500D" w14:textId="77777777" w:rsidR="00C82ABF" w:rsidRPr="008C2396" w:rsidRDefault="00C82ABF" w:rsidP="00D76FAB">
            <w:pPr>
              <w:rPr>
                <w:rFonts w:ascii="Arial" w:hAnsi="Arial" w:cs="Arial"/>
                <w:noProof/>
              </w:rPr>
            </w:pPr>
          </w:p>
          <w:p w14:paraId="5007E1F5" w14:textId="77777777" w:rsidR="00C82ABF" w:rsidRPr="008C2396" w:rsidRDefault="00C82ABF" w:rsidP="00D76FAB">
            <w:pPr>
              <w:rPr>
                <w:rFonts w:ascii="Arial" w:hAnsi="Arial" w:cs="Arial"/>
                <w:b/>
                <w:sz w:val="22"/>
                <w:szCs w:val="22"/>
              </w:rPr>
            </w:pPr>
          </w:p>
        </w:tc>
      </w:tr>
    </w:tbl>
    <w:p w14:paraId="5D14D210" w14:textId="77777777" w:rsidR="00EE35D9" w:rsidRPr="008C2396" w:rsidRDefault="00EE35D9" w:rsidP="00CF1DBE">
      <w:pPr>
        <w:jc w:val="both"/>
        <w:rPr>
          <w:rFonts w:ascii="Arial" w:hAnsi="Arial" w:cs="Arial"/>
          <w:b/>
          <w:sz w:val="22"/>
        </w:rPr>
      </w:pPr>
    </w:p>
    <w:p w14:paraId="02CB9904"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57B9E2D4" w14:textId="77777777" w:rsidR="000C0F24" w:rsidRPr="008C2396" w:rsidRDefault="000C0F24" w:rsidP="00CF1DBE">
      <w:pPr>
        <w:jc w:val="both"/>
        <w:rPr>
          <w:rFonts w:ascii="Arial" w:hAnsi="Arial" w:cs="Arial"/>
        </w:rPr>
      </w:pPr>
    </w:p>
    <w:p w14:paraId="113FB796"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2541"/>
        <w:gridCol w:w="1440"/>
        <w:gridCol w:w="2483"/>
      </w:tblGrid>
      <w:tr w:rsidR="0017645A" w:rsidRPr="008C2396" w14:paraId="050CC0A0" w14:textId="77777777" w:rsidTr="0031230D">
        <w:tc>
          <w:tcPr>
            <w:tcW w:w="4112" w:type="dxa"/>
            <w:shd w:val="clear" w:color="auto" w:fill="A6A6A6"/>
          </w:tcPr>
          <w:p w14:paraId="5472B46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4F80CFF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1BB798D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D703777"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DC686E" w:rsidRPr="008C2396" w14:paraId="21734A82" w14:textId="77777777" w:rsidTr="00441AFA">
        <w:tc>
          <w:tcPr>
            <w:tcW w:w="4112" w:type="dxa"/>
            <w:shd w:val="clear" w:color="auto" w:fill="auto"/>
          </w:tcPr>
          <w:p w14:paraId="55467F48" w14:textId="7D2B2A13"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David Merino Pérez</w:t>
            </w:r>
          </w:p>
        </w:tc>
        <w:tc>
          <w:tcPr>
            <w:tcW w:w="2551" w:type="dxa"/>
            <w:shd w:val="clear" w:color="auto" w:fill="auto"/>
          </w:tcPr>
          <w:p w14:paraId="0C8DE01A" w14:textId="710B5270"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DevSoftwareLauch</w:t>
            </w:r>
            <w:proofErr w:type="spellEnd"/>
          </w:p>
        </w:tc>
        <w:tc>
          <w:tcPr>
            <w:tcW w:w="1316" w:type="dxa"/>
            <w:shd w:val="clear" w:color="auto" w:fill="auto"/>
          </w:tcPr>
          <w:p w14:paraId="39DAEAFC" w14:textId="2E3EEC02"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2727833554</w:t>
            </w:r>
          </w:p>
        </w:tc>
        <w:tc>
          <w:tcPr>
            <w:tcW w:w="2511" w:type="dxa"/>
            <w:shd w:val="clear" w:color="auto" w:fill="auto"/>
            <w:vAlign w:val="center"/>
          </w:tcPr>
          <w:p w14:paraId="1E759F77" w14:textId="3EF0C68B"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w:drawing>
                <wp:anchor distT="0" distB="0" distL="114300" distR="114300" simplePos="0" relativeHeight="251668480" behindDoc="1" locked="0" layoutInCell="1" allowOverlap="1" wp14:anchorId="35FD96B7" wp14:editId="5C8BCA9D">
                  <wp:simplePos x="0" y="0"/>
                  <wp:positionH relativeFrom="column">
                    <wp:posOffset>-32385</wp:posOffset>
                  </wp:positionH>
                  <wp:positionV relativeFrom="page">
                    <wp:posOffset>6985</wp:posOffset>
                  </wp:positionV>
                  <wp:extent cx="833120" cy="490220"/>
                  <wp:effectExtent l="0" t="0" r="5080" b="5080"/>
                  <wp:wrapTight wrapText="bothSides">
                    <wp:wrapPolygon edited="0">
                      <wp:start x="0" y="0"/>
                      <wp:lineTo x="0" y="20984"/>
                      <wp:lineTo x="21238" y="20984"/>
                      <wp:lineTo x="2123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490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686E" w:rsidRPr="008C2396" w14:paraId="6453C911" w14:textId="77777777" w:rsidTr="0031230D">
        <w:tc>
          <w:tcPr>
            <w:tcW w:w="4112" w:type="dxa"/>
            <w:shd w:val="clear" w:color="auto" w:fill="auto"/>
          </w:tcPr>
          <w:p w14:paraId="5EFE327E"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8E400BC"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DFD1AE4"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1FD7A91"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r w:rsidR="00DC686E" w:rsidRPr="008C2396" w14:paraId="690C9720" w14:textId="77777777" w:rsidTr="0031230D">
        <w:tc>
          <w:tcPr>
            <w:tcW w:w="4112" w:type="dxa"/>
            <w:shd w:val="clear" w:color="auto" w:fill="auto"/>
          </w:tcPr>
          <w:p w14:paraId="7D557A72"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3476F7C"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68CBC7D"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027FC74"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r w:rsidR="00DC686E" w:rsidRPr="008C2396" w14:paraId="443510E1" w14:textId="77777777" w:rsidTr="0031230D">
        <w:tc>
          <w:tcPr>
            <w:tcW w:w="4112" w:type="dxa"/>
            <w:shd w:val="clear" w:color="auto" w:fill="auto"/>
          </w:tcPr>
          <w:p w14:paraId="230E8E2E"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0712F3D"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12DF74D"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B750B09"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r w:rsidR="00DC686E" w:rsidRPr="008C2396" w14:paraId="12ED2806" w14:textId="77777777" w:rsidTr="0031230D">
        <w:tc>
          <w:tcPr>
            <w:tcW w:w="4112" w:type="dxa"/>
            <w:shd w:val="clear" w:color="auto" w:fill="auto"/>
          </w:tcPr>
          <w:p w14:paraId="42D55733"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D7F1E64"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0BD9427"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3E9945A"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r w:rsidR="00DC686E" w:rsidRPr="008C2396" w14:paraId="3C5F2CFF" w14:textId="77777777" w:rsidTr="0031230D">
        <w:tc>
          <w:tcPr>
            <w:tcW w:w="4112" w:type="dxa"/>
            <w:shd w:val="clear" w:color="auto" w:fill="auto"/>
          </w:tcPr>
          <w:p w14:paraId="2F25342A"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14EFBC3"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E1D2CC7"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04B85F8" w14:textId="77777777" w:rsidR="00DC686E" w:rsidRPr="008C2396" w:rsidRDefault="00DC686E" w:rsidP="00DC686E">
            <w:pPr>
              <w:pStyle w:val="Piedepgina"/>
              <w:tabs>
                <w:tab w:val="clear" w:pos="4252"/>
                <w:tab w:val="clear" w:pos="8504"/>
              </w:tabs>
              <w:spacing w:line="360" w:lineRule="auto"/>
              <w:jc w:val="both"/>
              <w:rPr>
                <w:rFonts w:ascii="Arial" w:hAnsi="Arial" w:cs="Arial"/>
                <w:b/>
                <w:bCs/>
                <w:sz w:val="22"/>
                <w:szCs w:val="22"/>
              </w:rPr>
            </w:pPr>
          </w:p>
        </w:tc>
      </w:tr>
    </w:tbl>
    <w:p w14:paraId="2A4E0B6E" w14:textId="77777777" w:rsidR="00F86C39" w:rsidRPr="008C2396" w:rsidRDefault="00F86C39" w:rsidP="00F86C39">
      <w:pPr>
        <w:ind w:left="720"/>
        <w:rPr>
          <w:rFonts w:ascii="Arial" w:hAnsi="Arial" w:cs="Arial"/>
          <w:b/>
          <w:sz w:val="28"/>
          <w:szCs w:val="28"/>
        </w:rPr>
      </w:pPr>
    </w:p>
    <w:p w14:paraId="6C25EEB3" w14:textId="77777777" w:rsidR="00503D08" w:rsidRPr="008C2396" w:rsidRDefault="00503D08" w:rsidP="00B75670">
      <w:pPr>
        <w:rPr>
          <w:rFonts w:ascii="Arial" w:hAnsi="Arial" w:cs="Arial"/>
          <w:b/>
          <w:sz w:val="28"/>
          <w:szCs w:val="28"/>
        </w:rPr>
      </w:pPr>
    </w:p>
    <w:p w14:paraId="06432B7D"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34922459" w14:textId="74D45F1A" w:rsidR="00D234A2" w:rsidRPr="005D0764" w:rsidRDefault="00D234A2" w:rsidP="005D0764">
      <w:pPr>
        <w:jc w:val="both"/>
        <w:rPr>
          <w:rFonts w:ascii="Arial" w:hAnsi="Arial" w:cs="Arial"/>
          <w:color w:val="BFBFBF"/>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5BC477C7" w14:textId="77777777" w:rsidTr="004627A3">
        <w:trPr>
          <w:trHeight w:val="182"/>
        </w:trPr>
        <w:tc>
          <w:tcPr>
            <w:tcW w:w="10490" w:type="dxa"/>
            <w:gridSpan w:val="8"/>
            <w:shd w:val="clear" w:color="auto" w:fill="A50021"/>
          </w:tcPr>
          <w:p w14:paraId="65893509"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4068BA15" w14:textId="77777777" w:rsidTr="005D0764">
        <w:trPr>
          <w:trHeight w:val="182"/>
        </w:trPr>
        <w:tc>
          <w:tcPr>
            <w:tcW w:w="1418" w:type="dxa"/>
            <w:gridSpan w:val="2"/>
            <w:shd w:val="clear" w:color="auto" w:fill="auto"/>
          </w:tcPr>
          <w:p w14:paraId="1B340182" w14:textId="77777777" w:rsidR="005D0764" w:rsidRPr="008C2396" w:rsidRDefault="005D0764" w:rsidP="004627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6"/>
            <w:shd w:val="clear" w:color="auto" w:fill="auto"/>
          </w:tcPr>
          <w:p w14:paraId="352AA780" w14:textId="692B776A" w:rsidR="005D0764" w:rsidRPr="007F6772" w:rsidRDefault="007F6772" w:rsidP="005D0764">
            <w:pPr>
              <w:jc w:val="both"/>
              <w:rPr>
                <w:rFonts w:ascii="Arial" w:hAnsi="Arial" w:cs="Arial"/>
                <w:b/>
                <w:sz w:val="22"/>
                <w:szCs w:val="22"/>
              </w:rPr>
            </w:pPr>
            <w:r w:rsidRPr="007F6772">
              <w:rPr>
                <w:rFonts w:ascii="Arial" w:hAnsi="Arial" w:cs="Arial"/>
                <w:sz w:val="22"/>
                <w:szCs w:val="22"/>
              </w:rPr>
              <w:t>1</w:t>
            </w:r>
          </w:p>
        </w:tc>
      </w:tr>
      <w:tr w:rsidR="005D0764" w:rsidRPr="008C2396" w14:paraId="71DDE68C" w14:textId="77777777" w:rsidTr="005D0764">
        <w:trPr>
          <w:trHeight w:val="182"/>
        </w:trPr>
        <w:tc>
          <w:tcPr>
            <w:tcW w:w="1418" w:type="dxa"/>
            <w:gridSpan w:val="2"/>
            <w:shd w:val="clear" w:color="auto" w:fill="auto"/>
          </w:tcPr>
          <w:p w14:paraId="0CB796A4"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7A1AD157" w14:textId="11AD0208" w:rsidR="005D0764" w:rsidRPr="007F6772" w:rsidRDefault="007F6772" w:rsidP="005D0764">
            <w:pPr>
              <w:jc w:val="both"/>
              <w:rPr>
                <w:rFonts w:ascii="Arial" w:hAnsi="Arial" w:cs="Arial"/>
                <w:b/>
                <w:sz w:val="22"/>
                <w:szCs w:val="22"/>
              </w:rPr>
            </w:pPr>
            <w:r w:rsidRPr="007F6772">
              <w:rPr>
                <w:rFonts w:ascii="Arial" w:hAnsi="Arial" w:cs="Arial"/>
                <w:sz w:val="22"/>
                <w:szCs w:val="22"/>
              </w:rPr>
              <w:t>Cliente Registra Caso</w:t>
            </w:r>
          </w:p>
        </w:tc>
      </w:tr>
      <w:tr w:rsidR="005D0764" w:rsidRPr="008C2396" w14:paraId="29D17D4C" w14:textId="77777777" w:rsidTr="005D0764">
        <w:trPr>
          <w:trHeight w:val="182"/>
        </w:trPr>
        <w:tc>
          <w:tcPr>
            <w:tcW w:w="1418" w:type="dxa"/>
            <w:gridSpan w:val="2"/>
            <w:shd w:val="clear" w:color="auto" w:fill="auto"/>
          </w:tcPr>
          <w:p w14:paraId="68E27115"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521925F1" w14:textId="0D1ED536" w:rsidR="005D0764" w:rsidRPr="007F6772" w:rsidRDefault="007F6772" w:rsidP="005D0764">
            <w:pPr>
              <w:jc w:val="both"/>
              <w:rPr>
                <w:rFonts w:ascii="Arial" w:hAnsi="Arial" w:cs="Arial"/>
                <w:b/>
                <w:sz w:val="22"/>
                <w:szCs w:val="22"/>
              </w:rPr>
            </w:pPr>
            <w:r>
              <w:rPr>
                <w:rFonts w:ascii="Arial" w:hAnsi="Arial" w:cs="Arial"/>
                <w:sz w:val="22"/>
                <w:szCs w:val="22"/>
              </w:rPr>
              <w:t>27</w:t>
            </w:r>
            <w:r w:rsidR="005D0764" w:rsidRPr="007F6772">
              <w:rPr>
                <w:rFonts w:ascii="Arial" w:hAnsi="Arial" w:cs="Arial"/>
                <w:sz w:val="22"/>
                <w:szCs w:val="22"/>
              </w:rPr>
              <w:t>/</w:t>
            </w:r>
            <w:r>
              <w:rPr>
                <w:rFonts w:ascii="Arial" w:hAnsi="Arial" w:cs="Arial"/>
                <w:sz w:val="22"/>
                <w:szCs w:val="22"/>
              </w:rPr>
              <w:t>02</w:t>
            </w:r>
            <w:r w:rsidR="005D0764" w:rsidRPr="007F6772">
              <w:rPr>
                <w:rFonts w:ascii="Arial" w:hAnsi="Arial" w:cs="Arial"/>
                <w:sz w:val="22"/>
                <w:szCs w:val="22"/>
              </w:rPr>
              <w:t>/</w:t>
            </w:r>
            <w:r>
              <w:rPr>
                <w:rFonts w:ascii="Arial" w:hAnsi="Arial" w:cs="Arial"/>
                <w:sz w:val="22"/>
                <w:szCs w:val="22"/>
              </w:rPr>
              <w:t>2021</w:t>
            </w:r>
          </w:p>
        </w:tc>
      </w:tr>
      <w:tr w:rsidR="005D0764" w:rsidRPr="008C2396" w14:paraId="1369CE21" w14:textId="77777777" w:rsidTr="005D0764">
        <w:trPr>
          <w:trHeight w:val="182"/>
        </w:trPr>
        <w:tc>
          <w:tcPr>
            <w:tcW w:w="1418" w:type="dxa"/>
            <w:gridSpan w:val="2"/>
            <w:shd w:val="clear" w:color="auto" w:fill="auto"/>
          </w:tcPr>
          <w:p w14:paraId="64C091EB"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4AAABEE2" w14:textId="1A53AD26" w:rsidR="005D0764" w:rsidRPr="007F6772" w:rsidRDefault="007F6772" w:rsidP="005D0764">
            <w:pPr>
              <w:jc w:val="both"/>
              <w:rPr>
                <w:rFonts w:ascii="Arial" w:hAnsi="Arial" w:cs="Arial"/>
                <w:b/>
                <w:sz w:val="22"/>
                <w:szCs w:val="22"/>
              </w:rPr>
            </w:pPr>
            <w:r>
              <w:rPr>
                <w:rFonts w:ascii="Arial" w:hAnsi="Arial" w:cs="Arial"/>
                <w:sz w:val="22"/>
                <w:szCs w:val="22"/>
              </w:rPr>
              <w:t>50</w:t>
            </w:r>
          </w:p>
        </w:tc>
      </w:tr>
      <w:tr w:rsidR="00137683" w:rsidRPr="008C2396" w14:paraId="1C4DF47B" w14:textId="77777777" w:rsidTr="004627A3">
        <w:trPr>
          <w:trHeight w:val="182"/>
        </w:trPr>
        <w:tc>
          <w:tcPr>
            <w:tcW w:w="10490" w:type="dxa"/>
            <w:gridSpan w:val="8"/>
            <w:shd w:val="clear" w:color="auto" w:fill="A50021"/>
          </w:tcPr>
          <w:p w14:paraId="5D157C49"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138C2F6B" w14:textId="77777777" w:rsidTr="004627A3">
        <w:trPr>
          <w:trHeight w:val="1406"/>
        </w:trPr>
        <w:tc>
          <w:tcPr>
            <w:tcW w:w="10490" w:type="dxa"/>
            <w:gridSpan w:val="8"/>
            <w:shd w:val="clear" w:color="auto" w:fill="FFFFFF"/>
          </w:tcPr>
          <w:p w14:paraId="0F346618" w14:textId="59ACCC90" w:rsidR="00137683" w:rsidRPr="008C2396" w:rsidRDefault="005D74B0" w:rsidP="004627A3">
            <w:pPr>
              <w:rPr>
                <w:rFonts w:ascii="Arial" w:hAnsi="Arial" w:cs="Arial"/>
                <w:color w:val="A6A6A6"/>
                <w:sz w:val="22"/>
                <w:szCs w:val="22"/>
              </w:rPr>
            </w:pPr>
            <w:r>
              <w:rPr>
                <w:rFonts w:ascii="Arial" w:hAnsi="Arial" w:cs="Arial"/>
                <w:color w:val="A6A6A6"/>
                <w:sz w:val="22"/>
                <w:szCs w:val="22"/>
              </w:rPr>
              <w:t xml:space="preserve">Quiero que por medio de un formulario el cliente registre todos los datos necesarios para dar de alta un nuevo caso, este formulario deberá contener validaciones </w:t>
            </w:r>
            <w:r w:rsidR="00FB33D5">
              <w:rPr>
                <w:rFonts w:ascii="Arial" w:hAnsi="Arial" w:cs="Arial"/>
                <w:color w:val="A6A6A6"/>
                <w:sz w:val="22"/>
                <w:szCs w:val="22"/>
              </w:rPr>
              <w:t>y además para poder enviar el caso, se le dirigirá a realizar el pago correspondiente.</w:t>
            </w:r>
          </w:p>
          <w:p w14:paraId="683D5253" w14:textId="2929F7C3" w:rsidR="00137683" w:rsidRPr="008C2396" w:rsidRDefault="00FB33D5" w:rsidP="004627A3">
            <w:pPr>
              <w:rPr>
                <w:rFonts w:ascii="Arial" w:hAnsi="Arial" w:cs="Arial"/>
                <w:color w:val="A6A6A6"/>
                <w:sz w:val="22"/>
                <w:szCs w:val="22"/>
              </w:rPr>
            </w:pPr>
            <w:r>
              <w:rPr>
                <w:rFonts w:ascii="Arial" w:hAnsi="Arial" w:cs="Arial"/>
                <w:color w:val="A6A6A6"/>
                <w:sz w:val="22"/>
                <w:szCs w:val="22"/>
              </w:rPr>
              <w:t xml:space="preserve">  </w:t>
            </w:r>
          </w:p>
        </w:tc>
      </w:tr>
      <w:tr w:rsidR="00AE4D25" w:rsidRPr="008C2396" w14:paraId="22C0294A" w14:textId="77777777" w:rsidTr="004627A3">
        <w:trPr>
          <w:trHeight w:val="182"/>
        </w:trPr>
        <w:tc>
          <w:tcPr>
            <w:tcW w:w="10490" w:type="dxa"/>
            <w:gridSpan w:val="8"/>
            <w:shd w:val="clear" w:color="auto" w:fill="A50021"/>
          </w:tcPr>
          <w:p w14:paraId="0403D99E"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7423110A" w14:textId="77777777" w:rsidTr="00AE4D25">
        <w:trPr>
          <w:trHeight w:val="1406"/>
        </w:trPr>
        <w:tc>
          <w:tcPr>
            <w:tcW w:w="10490" w:type="dxa"/>
            <w:gridSpan w:val="8"/>
            <w:shd w:val="clear" w:color="auto" w:fill="FFFFFF"/>
          </w:tcPr>
          <w:p w14:paraId="27601495" w14:textId="527B7EB7" w:rsidR="00AE4D25" w:rsidRPr="008C2396" w:rsidRDefault="00FB33D5" w:rsidP="004627A3">
            <w:pPr>
              <w:rPr>
                <w:rFonts w:ascii="Arial" w:hAnsi="Arial" w:cs="Arial"/>
                <w:color w:val="A6A6A6"/>
                <w:sz w:val="22"/>
                <w:szCs w:val="22"/>
              </w:rPr>
            </w:pPr>
            <w:r>
              <w:rPr>
                <w:rFonts w:ascii="Arial" w:hAnsi="Arial" w:cs="Arial"/>
                <w:color w:val="A6A6A6"/>
                <w:sz w:val="22"/>
                <w:szCs w:val="22"/>
              </w:rPr>
              <w:t xml:space="preserve">Con la finalidad de agilizar el </w:t>
            </w:r>
            <w:r w:rsidR="00DC4896">
              <w:rPr>
                <w:rFonts w:ascii="Arial" w:hAnsi="Arial" w:cs="Arial"/>
                <w:color w:val="A6A6A6"/>
                <w:sz w:val="22"/>
                <w:szCs w:val="22"/>
              </w:rPr>
              <w:t>proceso de recepción de casos en el buffet</w:t>
            </w:r>
            <w:r w:rsidR="002509E9">
              <w:rPr>
                <w:rFonts w:ascii="Arial" w:hAnsi="Arial" w:cs="Arial"/>
                <w:color w:val="A6A6A6"/>
                <w:sz w:val="22"/>
                <w:szCs w:val="22"/>
              </w:rPr>
              <w:t xml:space="preserve"> sea automático el </w:t>
            </w:r>
            <w:r w:rsidR="00727A34">
              <w:rPr>
                <w:rFonts w:ascii="Arial" w:hAnsi="Arial" w:cs="Arial"/>
                <w:color w:val="A6A6A6"/>
                <w:sz w:val="22"/>
                <w:szCs w:val="22"/>
              </w:rPr>
              <w:t>cliente rellena</w:t>
            </w:r>
            <w:r w:rsidR="00E00E7D">
              <w:rPr>
                <w:rFonts w:ascii="Arial" w:hAnsi="Arial" w:cs="Arial"/>
                <w:color w:val="A6A6A6"/>
                <w:sz w:val="22"/>
                <w:szCs w:val="22"/>
              </w:rPr>
              <w:t xml:space="preserve"> un formulario y al enviar el caso se procede a que inicie sesión </w:t>
            </w:r>
            <w:r w:rsidR="00727A34">
              <w:rPr>
                <w:rFonts w:ascii="Arial" w:hAnsi="Arial" w:cs="Arial"/>
                <w:color w:val="A6A6A6"/>
                <w:sz w:val="22"/>
                <w:szCs w:val="22"/>
              </w:rPr>
              <w:t>o registrarse y que pueda pagar.</w:t>
            </w:r>
          </w:p>
          <w:p w14:paraId="2C026D2D" w14:textId="77777777" w:rsidR="00AE4D25" w:rsidRPr="008C2396" w:rsidRDefault="00AE4D25" w:rsidP="004627A3">
            <w:pPr>
              <w:rPr>
                <w:rFonts w:ascii="Arial" w:hAnsi="Arial" w:cs="Arial"/>
                <w:color w:val="A6A6A6"/>
                <w:sz w:val="22"/>
                <w:szCs w:val="22"/>
              </w:rPr>
            </w:pPr>
          </w:p>
        </w:tc>
      </w:tr>
      <w:tr w:rsidR="004205AA" w:rsidRPr="008C2396" w14:paraId="5797288A" w14:textId="77777777" w:rsidTr="004627A3">
        <w:trPr>
          <w:trHeight w:val="182"/>
        </w:trPr>
        <w:tc>
          <w:tcPr>
            <w:tcW w:w="10490" w:type="dxa"/>
            <w:gridSpan w:val="8"/>
            <w:shd w:val="clear" w:color="auto" w:fill="A50021"/>
          </w:tcPr>
          <w:p w14:paraId="0051A798"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7D5EA82B" w14:textId="77777777" w:rsidTr="005D0764">
        <w:trPr>
          <w:trHeight w:val="182"/>
        </w:trPr>
        <w:tc>
          <w:tcPr>
            <w:tcW w:w="737" w:type="dxa"/>
            <w:shd w:val="clear" w:color="auto" w:fill="A6A6A6"/>
          </w:tcPr>
          <w:p w14:paraId="5CFB2A6C" w14:textId="77777777" w:rsidR="00097052" w:rsidRPr="008C2396" w:rsidRDefault="00097052"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2A9755DD"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0AC5D6F4"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62D4160C"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35AA4C35" w14:textId="77777777" w:rsidTr="005D0764">
        <w:trPr>
          <w:trHeight w:val="1686"/>
        </w:trPr>
        <w:tc>
          <w:tcPr>
            <w:tcW w:w="737" w:type="dxa"/>
            <w:shd w:val="clear" w:color="auto" w:fill="FFFFFF"/>
          </w:tcPr>
          <w:p w14:paraId="33666359"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7CB75634" w14:textId="66E824C3" w:rsidR="00097052" w:rsidRPr="00B75670" w:rsidRDefault="00727A34" w:rsidP="004627A3">
            <w:pPr>
              <w:jc w:val="both"/>
              <w:rPr>
                <w:rFonts w:ascii="Arial" w:hAnsi="Arial" w:cs="Arial"/>
                <w:sz w:val="22"/>
                <w:szCs w:val="22"/>
              </w:rPr>
            </w:pPr>
            <w:r w:rsidRPr="00B75670">
              <w:rPr>
                <w:rFonts w:ascii="Arial" w:hAnsi="Arial" w:cs="Arial"/>
                <w:sz w:val="22"/>
                <w:szCs w:val="22"/>
              </w:rPr>
              <w:t xml:space="preserve">El usuario está registrado </w:t>
            </w:r>
          </w:p>
        </w:tc>
        <w:tc>
          <w:tcPr>
            <w:tcW w:w="2571" w:type="dxa"/>
            <w:gridSpan w:val="3"/>
            <w:shd w:val="clear" w:color="auto" w:fill="FFFFFF"/>
          </w:tcPr>
          <w:p w14:paraId="5CE7BB66" w14:textId="28FF8145" w:rsidR="00097052" w:rsidRPr="00B75670" w:rsidRDefault="002509E9" w:rsidP="00E56DEC">
            <w:pPr>
              <w:jc w:val="both"/>
              <w:rPr>
                <w:rFonts w:ascii="Arial" w:hAnsi="Arial" w:cs="Arial"/>
                <w:sz w:val="22"/>
                <w:szCs w:val="22"/>
              </w:rPr>
            </w:pPr>
            <w:r w:rsidRPr="00B75670">
              <w:rPr>
                <w:rFonts w:ascii="Arial" w:hAnsi="Arial" w:cs="Arial"/>
                <w:sz w:val="22"/>
                <w:szCs w:val="22"/>
              </w:rPr>
              <w:t>El</w:t>
            </w:r>
            <w:r w:rsidR="00727A34" w:rsidRPr="00B75670">
              <w:rPr>
                <w:rFonts w:ascii="Arial" w:hAnsi="Arial" w:cs="Arial"/>
                <w:sz w:val="22"/>
                <w:szCs w:val="22"/>
              </w:rPr>
              <w:t xml:space="preserve"> cliente tiene una cuenta y si no se procede a registrarse </w:t>
            </w:r>
          </w:p>
        </w:tc>
        <w:tc>
          <w:tcPr>
            <w:tcW w:w="5233" w:type="dxa"/>
            <w:gridSpan w:val="2"/>
            <w:shd w:val="clear" w:color="auto" w:fill="FFFFFF"/>
          </w:tcPr>
          <w:p w14:paraId="0EC84FCE" w14:textId="73E96C25" w:rsidR="00097052" w:rsidRPr="00B75670" w:rsidRDefault="00727A34" w:rsidP="006D1559">
            <w:pPr>
              <w:jc w:val="both"/>
              <w:rPr>
                <w:rFonts w:ascii="Arial" w:hAnsi="Arial" w:cs="Arial"/>
                <w:sz w:val="22"/>
                <w:szCs w:val="22"/>
              </w:rPr>
            </w:pPr>
            <w:r w:rsidRPr="00B75670">
              <w:rPr>
                <w:rFonts w:ascii="Arial" w:hAnsi="Arial" w:cs="Arial"/>
                <w:sz w:val="22"/>
                <w:szCs w:val="22"/>
              </w:rPr>
              <w:t>Cuando el usuario intente enviar su caso será necesario que el usuario se encuentre registrado.</w:t>
            </w:r>
          </w:p>
        </w:tc>
      </w:tr>
      <w:tr w:rsidR="008512C0" w:rsidRPr="008C2396" w14:paraId="3FCCBB24" w14:textId="77777777" w:rsidTr="005D0764">
        <w:trPr>
          <w:trHeight w:val="1686"/>
        </w:trPr>
        <w:tc>
          <w:tcPr>
            <w:tcW w:w="737" w:type="dxa"/>
            <w:shd w:val="clear" w:color="auto" w:fill="FFFFFF"/>
          </w:tcPr>
          <w:p w14:paraId="613A53D6"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15AF16A1" w14:textId="7E3872FA" w:rsidR="00C64142" w:rsidRPr="00B75670" w:rsidRDefault="008E1C2E" w:rsidP="00097052">
            <w:pPr>
              <w:jc w:val="both"/>
              <w:rPr>
                <w:rFonts w:ascii="Arial" w:hAnsi="Arial" w:cs="Arial"/>
                <w:sz w:val="22"/>
                <w:szCs w:val="22"/>
              </w:rPr>
            </w:pPr>
            <w:r w:rsidRPr="00B75670">
              <w:rPr>
                <w:rFonts w:ascii="Arial" w:hAnsi="Arial" w:cs="Arial"/>
                <w:sz w:val="22"/>
                <w:szCs w:val="22"/>
              </w:rPr>
              <w:t>Formulario lleno por completo</w:t>
            </w:r>
          </w:p>
        </w:tc>
        <w:tc>
          <w:tcPr>
            <w:tcW w:w="2571" w:type="dxa"/>
            <w:gridSpan w:val="3"/>
            <w:shd w:val="clear" w:color="auto" w:fill="FFFFFF"/>
          </w:tcPr>
          <w:p w14:paraId="7903E8D0" w14:textId="5BAAC162" w:rsidR="00C64142" w:rsidRPr="00B75670" w:rsidRDefault="008E1C2E" w:rsidP="00097052">
            <w:pPr>
              <w:jc w:val="both"/>
              <w:rPr>
                <w:rFonts w:ascii="Arial" w:hAnsi="Arial" w:cs="Arial"/>
                <w:sz w:val="22"/>
                <w:szCs w:val="22"/>
              </w:rPr>
            </w:pPr>
            <w:r w:rsidRPr="00B75670">
              <w:rPr>
                <w:rFonts w:ascii="Arial" w:hAnsi="Arial" w:cs="Arial"/>
                <w:sz w:val="22"/>
                <w:szCs w:val="22"/>
              </w:rPr>
              <w:t>El formulario pa</w:t>
            </w:r>
            <w:r w:rsidR="00B75670">
              <w:rPr>
                <w:rFonts w:ascii="Arial" w:hAnsi="Arial" w:cs="Arial"/>
                <w:sz w:val="22"/>
                <w:szCs w:val="22"/>
              </w:rPr>
              <w:t xml:space="preserve">ra poder ser enviado deberá ser llenado completamente </w:t>
            </w:r>
          </w:p>
        </w:tc>
        <w:tc>
          <w:tcPr>
            <w:tcW w:w="5233" w:type="dxa"/>
            <w:gridSpan w:val="2"/>
            <w:shd w:val="clear" w:color="auto" w:fill="FFFFFF"/>
          </w:tcPr>
          <w:p w14:paraId="26077AF6" w14:textId="67569507" w:rsidR="006955B1" w:rsidRPr="00B75670" w:rsidRDefault="00B75670" w:rsidP="005237D9">
            <w:pPr>
              <w:jc w:val="both"/>
              <w:rPr>
                <w:rFonts w:ascii="Arial" w:hAnsi="Arial" w:cs="Arial"/>
                <w:sz w:val="22"/>
                <w:szCs w:val="22"/>
              </w:rPr>
            </w:pPr>
            <w:r>
              <w:rPr>
                <w:rFonts w:ascii="Arial" w:hAnsi="Arial" w:cs="Arial"/>
                <w:sz w:val="22"/>
                <w:szCs w:val="22"/>
              </w:rPr>
              <w:t xml:space="preserve">Ninguna información de </w:t>
            </w:r>
            <w:r w:rsidR="006F7676">
              <w:rPr>
                <w:rFonts w:ascii="Arial" w:hAnsi="Arial" w:cs="Arial"/>
                <w:sz w:val="22"/>
                <w:szCs w:val="22"/>
              </w:rPr>
              <w:t>formulario debe</w:t>
            </w:r>
            <w:r>
              <w:rPr>
                <w:rFonts w:ascii="Arial" w:hAnsi="Arial" w:cs="Arial"/>
                <w:sz w:val="22"/>
                <w:szCs w:val="22"/>
              </w:rPr>
              <w:t xml:space="preserve"> quedar vacía.</w:t>
            </w:r>
          </w:p>
          <w:p w14:paraId="0804EB8A" w14:textId="77777777" w:rsidR="00C64142" w:rsidRPr="00B75670" w:rsidRDefault="00C64142" w:rsidP="006955B1">
            <w:pPr>
              <w:ind w:left="720"/>
              <w:jc w:val="both"/>
              <w:rPr>
                <w:rFonts w:ascii="Arial" w:hAnsi="Arial" w:cs="Arial"/>
                <w:sz w:val="22"/>
                <w:szCs w:val="22"/>
              </w:rPr>
            </w:pPr>
          </w:p>
        </w:tc>
      </w:tr>
      <w:tr w:rsidR="008512C0" w:rsidRPr="008C2396" w14:paraId="2C3BC142" w14:textId="77777777" w:rsidTr="005D0764">
        <w:trPr>
          <w:trHeight w:val="1686"/>
        </w:trPr>
        <w:tc>
          <w:tcPr>
            <w:tcW w:w="737" w:type="dxa"/>
            <w:shd w:val="clear" w:color="auto" w:fill="FFFFFF"/>
          </w:tcPr>
          <w:p w14:paraId="2C341BC9" w14:textId="33E5CDA1" w:rsidR="00CF06E7" w:rsidRPr="008C2396" w:rsidRDefault="00B75670" w:rsidP="00097052">
            <w:pPr>
              <w:jc w:val="both"/>
              <w:rPr>
                <w:rFonts w:ascii="Arial" w:hAnsi="Arial" w:cs="Arial"/>
                <w:color w:val="A6A6A6"/>
                <w:sz w:val="22"/>
                <w:szCs w:val="22"/>
              </w:rPr>
            </w:pPr>
            <w:r>
              <w:rPr>
                <w:rFonts w:ascii="Arial" w:hAnsi="Arial" w:cs="Arial"/>
                <w:color w:val="A6A6A6"/>
                <w:sz w:val="22"/>
                <w:szCs w:val="22"/>
              </w:rPr>
              <w:t>3</w:t>
            </w:r>
          </w:p>
        </w:tc>
        <w:tc>
          <w:tcPr>
            <w:tcW w:w="1949" w:type="dxa"/>
            <w:gridSpan w:val="2"/>
            <w:shd w:val="clear" w:color="auto" w:fill="FFFFFF"/>
          </w:tcPr>
          <w:p w14:paraId="661AC156" w14:textId="1887642E" w:rsidR="00CF06E7" w:rsidRPr="008C2396" w:rsidRDefault="00B75670" w:rsidP="00097052">
            <w:pPr>
              <w:jc w:val="both"/>
              <w:rPr>
                <w:rFonts w:ascii="Arial" w:hAnsi="Arial" w:cs="Arial"/>
                <w:color w:val="A6A6A6"/>
                <w:sz w:val="22"/>
                <w:szCs w:val="22"/>
              </w:rPr>
            </w:pPr>
            <w:r w:rsidRPr="00B75670">
              <w:rPr>
                <w:rFonts w:ascii="Arial" w:hAnsi="Arial" w:cs="Arial"/>
                <w:sz w:val="22"/>
                <w:szCs w:val="22"/>
              </w:rPr>
              <w:t>Método de Pago aceptado</w:t>
            </w:r>
          </w:p>
        </w:tc>
        <w:tc>
          <w:tcPr>
            <w:tcW w:w="2571" w:type="dxa"/>
            <w:gridSpan w:val="3"/>
            <w:shd w:val="clear" w:color="auto" w:fill="FFFFFF"/>
          </w:tcPr>
          <w:p w14:paraId="2B77FFD9" w14:textId="37F8F63C" w:rsidR="00CF06E7" w:rsidRPr="008C2396" w:rsidRDefault="006F7676" w:rsidP="00097052">
            <w:pPr>
              <w:jc w:val="both"/>
              <w:rPr>
                <w:rFonts w:ascii="Arial" w:hAnsi="Arial" w:cs="Arial"/>
                <w:color w:val="A6A6A6"/>
                <w:sz w:val="22"/>
                <w:szCs w:val="22"/>
              </w:rPr>
            </w:pPr>
            <w:r w:rsidRPr="006F7676">
              <w:rPr>
                <w:rFonts w:ascii="Arial" w:hAnsi="Arial" w:cs="Arial"/>
                <w:sz w:val="22"/>
                <w:szCs w:val="22"/>
              </w:rPr>
              <w:t>El pago debe ser aceptado por parte de la pasarela implementada</w:t>
            </w:r>
          </w:p>
        </w:tc>
        <w:tc>
          <w:tcPr>
            <w:tcW w:w="5233" w:type="dxa"/>
            <w:gridSpan w:val="2"/>
            <w:shd w:val="clear" w:color="auto" w:fill="FFFFFF"/>
          </w:tcPr>
          <w:p w14:paraId="359EE81F" w14:textId="3933D584" w:rsidR="00CF06E7" w:rsidRPr="008C2396" w:rsidRDefault="006F7676" w:rsidP="005237D9">
            <w:pPr>
              <w:jc w:val="both"/>
              <w:rPr>
                <w:rFonts w:ascii="Arial" w:hAnsi="Arial" w:cs="Arial"/>
                <w:color w:val="A6A6A6"/>
                <w:sz w:val="22"/>
                <w:szCs w:val="22"/>
              </w:rPr>
            </w:pPr>
            <w:r w:rsidRPr="006F7676">
              <w:rPr>
                <w:rFonts w:ascii="Arial" w:hAnsi="Arial" w:cs="Arial"/>
                <w:sz w:val="22"/>
                <w:szCs w:val="22"/>
              </w:rPr>
              <w:t xml:space="preserve">El pago debe ser procesado correctamente </w:t>
            </w:r>
          </w:p>
        </w:tc>
      </w:tr>
      <w:tr w:rsidR="008F6AF7" w:rsidRPr="008C2396" w14:paraId="27B3CED1" w14:textId="77777777" w:rsidTr="008F6AF7">
        <w:trPr>
          <w:trHeight w:val="114"/>
        </w:trPr>
        <w:tc>
          <w:tcPr>
            <w:tcW w:w="10490" w:type="dxa"/>
            <w:gridSpan w:val="8"/>
            <w:shd w:val="clear" w:color="auto" w:fill="A50021"/>
          </w:tcPr>
          <w:p w14:paraId="0B71CC35"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4581D889" w14:textId="77777777" w:rsidTr="005D0764">
        <w:trPr>
          <w:trHeight w:val="260"/>
        </w:trPr>
        <w:tc>
          <w:tcPr>
            <w:tcW w:w="3130" w:type="dxa"/>
            <w:gridSpan w:val="4"/>
            <w:shd w:val="clear" w:color="auto" w:fill="A6A6A6"/>
          </w:tcPr>
          <w:p w14:paraId="3811FF4B"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257BB225"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56DFD60"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79E0DBD"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2B0C35B1" w14:textId="77777777" w:rsidTr="005D0764">
        <w:trPr>
          <w:trHeight w:val="304"/>
        </w:trPr>
        <w:tc>
          <w:tcPr>
            <w:tcW w:w="3130" w:type="dxa"/>
            <w:gridSpan w:val="4"/>
            <w:shd w:val="clear" w:color="auto" w:fill="FFFFFF"/>
          </w:tcPr>
          <w:p w14:paraId="215CE78C"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042BAF4B"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AF08406"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1805A15D" w14:textId="77777777" w:rsidR="003F7596" w:rsidRPr="008C2396" w:rsidRDefault="003F7596" w:rsidP="005237D9">
            <w:pPr>
              <w:jc w:val="both"/>
              <w:rPr>
                <w:rFonts w:ascii="Arial" w:hAnsi="Arial" w:cs="Arial"/>
                <w:color w:val="A6A6A6"/>
                <w:sz w:val="22"/>
                <w:szCs w:val="22"/>
              </w:rPr>
            </w:pPr>
          </w:p>
        </w:tc>
      </w:tr>
      <w:tr w:rsidR="008512C0" w:rsidRPr="008C2396" w14:paraId="720FC645" w14:textId="77777777" w:rsidTr="005D0764">
        <w:trPr>
          <w:trHeight w:val="304"/>
        </w:trPr>
        <w:tc>
          <w:tcPr>
            <w:tcW w:w="3130" w:type="dxa"/>
            <w:gridSpan w:val="4"/>
            <w:shd w:val="clear" w:color="auto" w:fill="FFFFFF"/>
          </w:tcPr>
          <w:p w14:paraId="0E749707"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9D2A536"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118CEE7"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7FC635ED" w14:textId="77777777" w:rsidR="003F7596" w:rsidRPr="008C2396" w:rsidRDefault="003F7596" w:rsidP="005237D9">
            <w:pPr>
              <w:jc w:val="both"/>
              <w:rPr>
                <w:rFonts w:ascii="Arial" w:hAnsi="Arial" w:cs="Arial"/>
                <w:color w:val="A6A6A6"/>
                <w:sz w:val="22"/>
                <w:szCs w:val="22"/>
              </w:rPr>
            </w:pPr>
          </w:p>
        </w:tc>
      </w:tr>
      <w:tr w:rsidR="008512C0" w:rsidRPr="008C2396" w14:paraId="62ADDF46" w14:textId="77777777" w:rsidTr="005D0764">
        <w:trPr>
          <w:trHeight w:val="304"/>
        </w:trPr>
        <w:tc>
          <w:tcPr>
            <w:tcW w:w="3130" w:type="dxa"/>
            <w:gridSpan w:val="4"/>
            <w:shd w:val="clear" w:color="auto" w:fill="FFFFFF"/>
          </w:tcPr>
          <w:p w14:paraId="62364AF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57E6AFFC"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47FA309C"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6427B73F" w14:textId="77777777" w:rsidR="003F7596" w:rsidRPr="008C2396" w:rsidRDefault="003F7596" w:rsidP="005237D9">
            <w:pPr>
              <w:jc w:val="both"/>
              <w:rPr>
                <w:rFonts w:ascii="Arial" w:hAnsi="Arial" w:cs="Arial"/>
                <w:color w:val="A6A6A6"/>
                <w:sz w:val="22"/>
                <w:szCs w:val="22"/>
              </w:rPr>
            </w:pPr>
          </w:p>
        </w:tc>
      </w:tr>
      <w:tr w:rsidR="008512C0" w:rsidRPr="008C2396" w14:paraId="6413B94B" w14:textId="77777777" w:rsidTr="005D0764">
        <w:trPr>
          <w:trHeight w:val="304"/>
        </w:trPr>
        <w:tc>
          <w:tcPr>
            <w:tcW w:w="3130" w:type="dxa"/>
            <w:gridSpan w:val="4"/>
            <w:shd w:val="clear" w:color="auto" w:fill="FFFFFF"/>
          </w:tcPr>
          <w:p w14:paraId="435B7624"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26D02AA2"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B003D61"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733F7260" w14:textId="77777777" w:rsidR="003F7596" w:rsidRPr="008C2396" w:rsidRDefault="003F7596" w:rsidP="005237D9">
            <w:pPr>
              <w:jc w:val="both"/>
              <w:rPr>
                <w:rFonts w:ascii="Arial" w:hAnsi="Arial" w:cs="Arial"/>
                <w:color w:val="A6A6A6"/>
                <w:sz w:val="22"/>
                <w:szCs w:val="22"/>
              </w:rPr>
            </w:pPr>
          </w:p>
        </w:tc>
      </w:tr>
    </w:tbl>
    <w:p w14:paraId="63B86C27" w14:textId="77777777" w:rsidR="00DD1328" w:rsidRPr="008C2396" w:rsidRDefault="00DD1328" w:rsidP="00E45C7F">
      <w:pPr>
        <w:rPr>
          <w:rFonts w:ascii="Arial" w:hAnsi="Arial" w:cs="Arial"/>
          <w:b/>
          <w:sz w:val="28"/>
          <w:szCs w:val="28"/>
        </w:rPr>
      </w:pPr>
    </w:p>
    <w:p w14:paraId="351A0250" w14:textId="77777777" w:rsidR="005B4CB8" w:rsidRPr="008C2396" w:rsidRDefault="005B4CB8" w:rsidP="00CF1DBE">
      <w:pPr>
        <w:jc w:val="center"/>
        <w:rPr>
          <w:rFonts w:ascii="Arial" w:hAnsi="Arial" w:cs="Arial"/>
          <w:b/>
          <w:sz w:val="28"/>
          <w:szCs w:val="28"/>
        </w:rPr>
      </w:pPr>
    </w:p>
    <w:p w14:paraId="41D7915A" w14:textId="77777777" w:rsidR="00BC2005" w:rsidRPr="008C2396" w:rsidRDefault="00BC2005" w:rsidP="00CF1DBE">
      <w:pPr>
        <w:jc w:val="center"/>
        <w:rPr>
          <w:rFonts w:ascii="Arial" w:hAnsi="Arial" w:cs="Arial"/>
          <w:b/>
          <w:sz w:val="28"/>
          <w:szCs w:val="28"/>
        </w:rPr>
      </w:pPr>
    </w:p>
    <w:p w14:paraId="05EFFED1" w14:textId="77777777" w:rsidR="00BC2005" w:rsidRPr="008C2396" w:rsidRDefault="00BC2005" w:rsidP="00CF1DBE">
      <w:pPr>
        <w:jc w:val="center"/>
        <w:rPr>
          <w:rFonts w:ascii="Arial" w:hAnsi="Arial" w:cs="Arial"/>
          <w:b/>
          <w:sz w:val="28"/>
          <w:szCs w:val="28"/>
        </w:rPr>
      </w:pPr>
    </w:p>
    <w:p w14:paraId="630F5896" w14:textId="77777777" w:rsidR="00BC2005" w:rsidRPr="008C2396" w:rsidRDefault="00BC2005" w:rsidP="00CF1DBE">
      <w:pPr>
        <w:jc w:val="center"/>
        <w:rPr>
          <w:rFonts w:ascii="Arial" w:hAnsi="Arial" w:cs="Arial"/>
          <w:b/>
          <w:sz w:val="28"/>
          <w:szCs w:val="28"/>
        </w:rPr>
      </w:pPr>
    </w:p>
    <w:p w14:paraId="5EC66954" w14:textId="77777777" w:rsidR="00BC2005" w:rsidRPr="008C2396" w:rsidRDefault="00BC2005" w:rsidP="00CF1DBE">
      <w:pPr>
        <w:jc w:val="center"/>
        <w:rPr>
          <w:rFonts w:ascii="Arial" w:hAnsi="Arial" w:cs="Arial"/>
          <w:b/>
          <w:sz w:val="28"/>
          <w:szCs w:val="28"/>
        </w:rPr>
      </w:pPr>
    </w:p>
    <w:p w14:paraId="7CC39880" w14:textId="77777777" w:rsidR="00BC2005" w:rsidRPr="008C2396" w:rsidRDefault="00BC2005" w:rsidP="00CF1DBE">
      <w:pPr>
        <w:jc w:val="center"/>
        <w:rPr>
          <w:rFonts w:ascii="Arial" w:hAnsi="Arial" w:cs="Arial"/>
          <w:b/>
          <w:sz w:val="28"/>
          <w:szCs w:val="28"/>
        </w:rPr>
      </w:pPr>
    </w:p>
    <w:p w14:paraId="76BE504C" w14:textId="77777777" w:rsidR="00BC2005" w:rsidRPr="008C2396" w:rsidRDefault="00BC2005" w:rsidP="00CF1DBE">
      <w:pPr>
        <w:jc w:val="center"/>
        <w:rPr>
          <w:rFonts w:ascii="Arial" w:hAnsi="Arial" w:cs="Arial"/>
          <w:b/>
          <w:sz w:val="28"/>
          <w:szCs w:val="28"/>
        </w:rPr>
      </w:pPr>
    </w:p>
    <w:p w14:paraId="7E1B5FBA" w14:textId="77777777" w:rsidR="00BC2005" w:rsidRPr="008C2396" w:rsidRDefault="00BC2005" w:rsidP="00CF1DBE">
      <w:pPr>
        <w:jc w:val="center"/>
        <w:rPr>
          <w:rFonts w:ascii="Arial" w:hAnsi="Arial" w:cs="Arial"/>
          <w:b/>
          <w:sz w:val="28"/>
          <w:szCs w:val="28"/>
        </w:rPr>
      </w:pPr>
    </w:p>
    <w:p w14:paraId="7B3466F7" w14:textId="77777777" w:rsidR="00BC2005" w:rsidRPr="008C2396" w:rsidRDefault="00BC2005" w:rsidP="00CF1DBE">
      <w:pPr>
        <w:jc w:val="center"/>
        <w:rPr>
          <w:rFonts w:ascii="Arial" w:hAnsi="Arial" w:cs="Arial"/>
          <w:b/>
          <w:sz w:val="28"/>
          <w:szCs w:val="28"/>
        </w:rPr>
      </w:pPr>
    </w:p>
    <w:p w14:paraId="245F1070" w14:textId="77777777" w:rsidR="00BC2005" w:rsidRPr="008C2396" w:rsidRDefault="00BC2005" w:rsidP="00CF1DBE">
      <w:pPr>
        <w:jc w:val="center"/>
        <w:rPr>
          <w:rFonts w:ascii="Arial" w:hAnsi="Arial" w:cs="Arial"/>
          <w:b/>
          <w:sz w:val="28"/>
          <w:szCs w:val="28"/>
        </w:rPr>
      </w:pPr>
    </w:p>
    <w:p w14:paraId="6E065228" w14:textId="77777777" w:rsidR="00BC2005" w:rsidRPr="008C2396" w:rsidRDefault="00BC2005" w:rsidP="00CF1DBE">
      <w:pPr>
        <w:jc w:val="center"/>
        <w:rPr>
          <w:rFonts w:ascii="Arial" w:hAnsi="Arial" w:cs="Arial"/>
          <w:b/>
          <w:sz w:val="28"/>
          <w:szCs w:val="28"/>
        </w:rPr>
      </w:pPr>
    </w:p>
    <w:p w14:paraId="038AAE96" w14:textId="77777777" w:rsidR="00BC2005" w:rsidRDefault="00BC2005" w:rsidP="00CF1DBE">
      <w:pPr>
        <w:jc w:val="center"/>
        <w:rPr>
          <w:rFonts w:ascii="Arial" w:hAnsi="Arial" w:cs="Arial"/>
          <w:b/>
          <w:sz w:val="28"/>
          <w:szCs w:val="28"/>
        </w:rPr>
      </w:pPr>
    </w:p>
    <w:p w14:paraId="7A587340" w14:textId="77777777" w:rsidR="005D0764" w:rsidRDefault="005D0764" w:rsidP="00CF1DBE">
      <w:pPr>
        <w:jc w:val="center"/>
        <w:rPr>
          <w:rFonts w:ascii="Arial" w:hAnsi="Arial" w:cs="Arial"/>
          <w:b/>
          <w:sz w:val="28"/>
          <w:szCs w:val="28"/>
        </w:rPr>
      </w:pPr>
    </w:p>
    <w:p w14:paraId="2E4A5862" w14:textId="77777777" w:rsidR="005D0764" w:rsidRDefault="005D0764" w:rsidP="00CF1DBE">
      <w:pPr>
        <w:jc w:val="center"/>
        <w:rPr>
          <w:rFonts w:ascii="Arial" w:hAnsi="Arial" w:cs="Arial"/>
          <w:b/>
          <w:sz w:val="28"/>
          <w:szCs w:val="28"/>
        </w:rPr>
      </w:pPr>
    </w:p>
    <w:p w14:paraId="752D846F" w14:textId="77777777" w:rsidR="005D0764" w:rsidRDefault="005D0764" w:rsidP="00CF1DBE">
      <w:pPr>
        <w:jc w:val="center"/>
        <w:rPr>
          <w:rFonts w:ascii="Arial" w:hAnsi="Arial" w:cs="Arial"/>
          <w:b/>
          <w:sz w:val="28"/>
          <w:szCs w:val="28"/>
        </w:rPr>
      </w:pPr>
    </w:p>
    <w:p w14:paraId="6E3E988C" w14:textId="77777777" w:rsidR="005D0764" w:rsidRPr="008C2396" w:rsidRDefault="005D0764" w:rsidP="00CF1DBE">
      <w:pPr>
        <w:jc w:val="center"/>
        <w:rPr>
          <w:rFonts w:ascii="Arial" w:hAnsi="Arial" w:cs="Arial"/>
          <w:b/>
          <w:sz w:val="28"/>
          <w:szCs w:val="28"/>
        </w:rPr>
      </w:pPr>
    </w:p>
    <w:p w14:paraId="726F275F" w14:textId="77777777" w:rsidR="00BC2005" w:rsidRDefault="00BC2005" w:rsidP="00CF1DBE">
      <w:pPr>
        <w:jc w:val="center"/>
        <w:rPr>
          <w:rFonts w:ascii="Arial" w:hAnsi="Arial" w:cs="Arial"/>
          <w:b/>
          <w:sz w:val="28"/>
          <w:szCs w:val="28"/>
        </w:rPr>
      </w:pPr>
    </w:p>
    <w:p w14:paraId="2D4652BC" w14:textId="77777777" w:rsidR="00517D47" w:rsidRPr="008C2396" w:rsidRDefault="00517D47" w:rsidP="00CF1DBE">
      <w:pPr>
        <w:jc w:val="center"/>
        <w:rPr>
          <w:rFonts w:ascii="Arial" w:hAnsi="Arial" w:cs="Arial"/>
          <w:b/>
          <w:sz w:val="28"/>
          <w:szCs w:val="28"/>
        </w:rPr>
      </w:pPr>
    </w:p>
    <w:p w14:paraId="7DE0CD6F" w14:textId="77777777"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3436250B" w14:textId="77777777" w:rsidR="00517D47" w:rsidRPr="00517D47" w:rsidRDefault="00517D47" w:rsidP="00517D47">
      <w:pPr>
        <w:rPr>
          <w:lang w:val="es-ES_tradnl" w:eastAsia="en-US"/>
        </w:rPr>
      </w:pPr>
    </w:p>
    <w:p w14:paraId="1C37EB71"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28501CBA"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3CB441DC" w14:textId="77777777" w:rsidTr="00863B9A">
        <w:trPr>
          <w:trHeight w:val="182"/>
        </w:trPr>
        <w:tc>
          <w:tcPr>
            <w:tcW w:w="1277" w:type="dxa"/>
            <w:shd w:val="clear" w:color="auto" w:fill="A50021"/>
            <w:vAlign w:val="center"/>
          </w:tcPr>
          <w:p w14:paraId="246ADAC6"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3257912F"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646974D7" w14:textId="77777777" w:rsidR="009F66F0" w:rsidRPr="008C2396" w:rsidRDefault="009F66F0" w:rsidP="00E45C7F">
            <w:pPr>
              <w:jc w:val="center"/>
              <w:rPr>
                <w:rFonts w:ascii="Arial" w:hAnsi="Arial" w:cs="Arial"/>
                <w:b/>
                <w:sz w:val="22"/>
                <w:szCs w:val="22"/>
              </w:rPr>
            </w:pPr>
          </w:p>
        </w:tc>
      </w:tr>
      <w:tr w:rsidR="00780520" w:rsidRPr="008C2396" w14:paraId="02705680" w14:textId="77777777" w:rsidTr="004627A3">
        <w:trPr>
          <w:trHeight w:val="182"/>
        </w:trPr>
        <w:tc>
          <w:tcPr>
            <w:tcW w:w="10490" w:type="dxa"/>
            <w:gridSpan w:val="6"/>
            <w:shd w:val="clear" w:color="auto" w:fill="A50021"/>
            <w:vAlign w:val="center"/>
          </w:tcPr>
          <w:p w14:paraId="6A4F6205"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5950BDBC" w14:textId="77777777" w:rsidTr="00780520">
        <w:trPr>
          <w:trHeight w:val="182"/>
        </w:trPr>
        <w:tc>
          <w:tcPr>
            <w:tcW w:w="10490" w:type="dxa"/>
            <w:gridSpan w:val="6"/>
            <w:shd w:val="clear" w:color="auto" w:fill="FFFFFF"/>
            <w:vAlign w:val="center"/>
          </w:tcPr>
          <w:p w14:paraId="2AB32991"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364E7AF1" w14:textId="77777777" w:rsidR="00780520" w:rsidRPr="008C2396" w:rsidRDefault="00780520" w:rsidP="004627A3">
            <w:pPr>
              <w:jc w:val="center"/>
              <w:rPr>
                <w:rFonts w:ascii="Arial" w:hAnsi="Arial" w:cs="Arial"/>
                <w:b/>
                <w:sz w:val="22"/>
                <w:szCs w:val="22"/>
              </w:rPr>
            </w:pPr>
          </w:p>
          <w:p w14:paraId="7BCF432B" w14:textId="77777777" w:rsidR="00780520" w:rsidRPr="008C2396" w:rsidRDefault="00780520" w:rsidP="004627A3">
            <w:pPr>
              <w:jc w:val="center"/>
              <w:rPr>
                <w:rFonts w:ascii="Arial" w:hAnsi="Arial" w:cs="Arial"/>
                <w:b/>
                <w:sz w:val="22"/>
                <w:szCs w:val="22"/>
              </w:rPr>
            </w:pPr>
          </w:p>
        </w:tc>
      </w:tr>
      <w:tr w:rsidR="00454D1E" w:rsidRPr="008C2396" w14:paraId="4E40A998" w14:textId="77777777" w:rsidTr="00780520">
        <w:trPr>
          <w:trHeight w:val="182"/>
        </w:trPr>
        <w:tc>
          <w:tcPr>
            <w:tcW w:w="10490" w:type="dxa"/>
            <w:gridSpan w:val="6"/>
            <w:shd w:val="clear" w:color="auto" w:fill="FFFFFF"/>
            <w:vAlign w:val="center"/>
          </w:tcPr>
          <w:p w14:paraId="098BAB8B"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0644F58E" w14:textId="77777777" w:rsidTr="004627A3">
        <w:trPr>
          <w:trHeight w:val="182"/>
        </w:trPr>
        <w:tc>
          <w:tcPr>
            <w:tcW w:w="10490" w:type="dxa"/>
            <w:gridSpan w:val="6"/>
            <w:shd w:val="clear" w:color="auto" w:fill="A50021"/>
            <w:vAlign w:val="center"/>
          </w:tcPr>
          <w:p w14:paraId="21B70B9B"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5700EBF8" w14:textId="77777777" w:rsidTr="00D4775A">
        <w:trPr>
          <w:trHeight w:val="182"/>
        </w:trPr>
        <w:tc>
          <w:tcPr>
            <w:tcW w:w="10490" w:type="dxa"/>
            <w:gridSpan w:val="6"/>
            <w:shd w:val="clear" w:color="auto" w:fill="FFFFFF"/>
            <w:vAlign w:val="center"/>
          </w:tcPr>
          <w:p w14:paraId="1E8CFD90"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21E840E6" w14:textId="77777777" w:rsidR="00EE7D3C" w:rsidRPr="005D0764" w:rsidRDefault="00EE7D3C" w:rsidP="004627A3">
            <w:pPr>
              <w:jc w:val="center"/>
              <w:rPr>
                <w:rFonts w:ascii="Arial" w:hAnsi="Arial" w:cs="Arial"/>
                <w:sz w:val="22"/>
                <w:szCs w:val="22"/>
              </w:rPr>
            </w:pPr>
          </w:p>
          <w:p w14:paraId="660E8B3F" w14:textId="77777777" w:rsidR="002F0B65" w:rsidRPr="005D0764" w:rsidRDefault="002F0B65" w:rsidP="004627A3">
            <w:pPr>
              <w:jc w:val="center"/>
              <w:rPr>
                <w:rFonts w:ascii="Arial" w:hAnsi="Arial" w:cs="Arial"/>
                <w:sz w:val="22"/>
                <w:szCs w:val="22"/>
              </w:rPr>
            </w:pPr>
          </w:p>
        </w:tc>
      </w:tr>
      <w:tr w:rsidR="00C464FB" w:rsidRPr="008C2396" w14:paraId="39DA49F2" w14:textId="77777777" w:rsidTr="004627A3">
        <w:trPr>
          <w:trHeight w:val="182"/>
        </w:trPr>
        <w:tc>
          <w:tcPr>
            <w:tcW w:w="10490" w:type="dxa"/>
            <w:gridSpan w:val="6"/>
            <w:shd w:val="clear" w:color="auto" w:fill="FFFFFF"/>
            <w:vAlign w:val="center"/>
          </w:tcPr>
          <w:p w14:paraId="59695B24"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52834D2E" w14:textId="77777777" w:rsidTr="004627A3">
        <w:trPr>
          <w:trHeight w:val="182"/>
        </w:trPr>
        <w:tc>
          <w:tcPr>
            <w:tcW w:w="10490" w:type="dxa"/>
            <w:gridSpan w:val="6"/>
            <w:shd w:val="clear" w:color="auto" w:fill="A50021"/>
            <w:vAlign w:val="center"/>
          </w:tcPr>
          <w:p w14:paraId="0653A8E7"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052549C3" w14:textId="77777777" w:rsidTr="00BA6E72">
        <w:trPr>
          <w:trHeight w:val="182"/>
        </w:trPr>
        <w:tc>
          <w:tcPr>
            <w:tcW w:w="10490" w:type="dxa"/>
            <w:gridSpan w:val="6"/>
            <w:shd w:val="clear" w:color="auto" w:fill="FFFFFF"/>
            <w:vAlign w:val="center"/>
          </w:tcPr>
          <w:p w14:paraId="1234BE72"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0C7AE200" w14:textId="77777777" w:rsidR="00115C2C" w:rsidRPr="005D0764" w:rsidRDefault="00115C2C" w:rsidP="00D02EFD">
            <w:pPr>
              <w:jc w:val="both"/>
              <w:rPr>
                <w:rFonts w:ascii="Arial" w:hAnsi="Arial" w:cs="Arial"/>
                <w:color w:val="BFBFBF"/>
                <w:sz w:val="22"/>
                <w:szCs w:val="22"/>
              </w:rPr>
            </w:pPr>
          </w:p>
          <w:p w14:paraId="613CD185" w14:textId="77777777" w:rsidR="00EE7D3C" w:rsidRPr="005D0764" w:rsidRDefault="00EE7D3C" w:rsidP="00D02EFD">
            <w:pPr>
              <w:jc w:val="both"/>
              <w:rPr>
                <w:rFonts w:ascii="Arial" w:hAnsi="Arial" w:cs="Arial"/>
                <w:color w:val="BFBFBF"/>
                <w:sz w:val="22"/>
                <w:szCs w:val="22"/>
              </w:rPr>
            </w:pPr>
          </w:p>
          <w:p w14:paraId="753ECC01" w14:textId="77777777" w:rsidR="00115C2C" w:rsidRPr="005D0764" w:rsidRDefault="00115C2C" w:rsidP="00D02EFD">
            <w:pPr>
              <w:jc w:val="both"/>
              <w:rPr>
                <w:rFonts w:ascii="Arial" w:hAnsi="Arial" w:cs="Arial"/>
                <w:sz w:val="22"/>
                <w:szCs w:val="22"/>
              </w:rPr>
            </w:pPr>
          </w:p>
        </w:tc>
      </w:tr>
      <w:tr w:rsidR="00372D2F" w:rsidRPr="008C2396" w14:paraId="3BD47319" w14:textId="77777777" w:rsidTr="004627A3">
        <w:trPr>
          <w:trHeight w:val="182"/>
        </w:trPr>
        <w:tc>
          <w:tcPr>
            <w:tcW w:w="10490" w:type="dxa"/>
            <w:gridSpan w:val="6"/>
            <w:shd w:val="clear" w:color="auto" w:fill="FFFFFF"/>
            <w:vAlign w:val="center"/>
          </w:tcPr>
          <w:p w14:paraId="028B7A03"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03C528B6" w14:textId="77777777" w:rsidTr="004627A3">
        <w:trPr>
          <w:trHeight w:val="182"/>
        </w:trPr>
        <w:tc>
          <w:tcPr>
            <w:tcW w:w="10490" w:type="dxa"/>
            <w:gridSpan w:val="6"/>
            <w:shd w:val="clear" w:color="auto" w:fill="A50021"/>
            <w:vAlign w:val="center"/>
          </w:tcPr>
          <w:p w14:paraId="60504DCA"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403CBD31" w14:textId="77777777" w:rsidTr="00B808DC">
        <w:trPr>
          <w:trHeight w:val="182"/>
        </w:trPr>
        <w:tc>
          <w:tcPr>
            <w:tcW w:w="10490" w:type="dxa"/>
            <w:gridSpan w:val="6"/>
            <w:shd w:val="clear" w:color="auto" w:fill="FFFFFF"/>
            <w:vAlign w:val="center"/>
          </w:tcPr>
          <w:p w14:paraId="3DB777ED" w14:textId="77777777" w:rsidR="00B808DC" w:rsidRPr="005D0764" w:rsidRDefault="00B808DC" w:rsidP="004627A3">
            <w:pPr>
              <w:rPr>
                <w:rFonts w:ascii="Arial" w:hAnsi="Arial" w:cs="Arial"/>
                <w:color w:val="BFBFBF"/>
                <w:sz w:val="22"/>
                <w:szCs w:val="22"/>
              </w:rPr>
            </w:pPr>
          </w:p>
          <w:p w14:paraId="4280A693"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5C832952" w14:textId="77777777" w:rsidR="00B808DC" w:rsidRPr="005D0764" w:rsidRDefault="00B808DC" w:rsidP="004627A3">
            <w:pPr>
              <w:jc w:val="center"/>
              <w:rPr>
                <w:rFonts w:ascii="Arial" w:hAnsi="Arial" w:cs="Arial"/>
                <w:sz w:val="22"/>
                <w:szCs w:val="22"/>
              </w:rPr>
            </w:pPr>
          </w:p>
          <w:p w14:paraId="2ED5196A" w14:textId="77777777" w:rsidR="00B808DC" w:rsidRPr="005D0764" w:rsidRDefault="00B808DC" w:rsidP="004627A3">
            <w:pPr>
              <w:jc w:val="center"/>
              <w:rPr>
                <w:rFonts w:ascii="Arial" w:hAnsi="Arial" w:cs="Arial"/>
                <w:sz w:val="22"/>
                <w:szCs w:val="22"/>
              </w:rPr>
            </w:pPr>
          </w:p>
        </w:tc>
      </w:tr>
      <w:tr w:rsidR="00B808DC" w:rsidRPr="008C2396" w14:paraId="3A8D5C2A" w14:textId="77777777" w:rsidTr="004627A3">
        <w:trPr>
          <w:trHeight w:val="182"/>
        </w:trPr>
        <w:tc>
          <w:tcPr>
            <w:tcW w:w="10490" w:type="dxa"/>
            <w:gridSpan w:val="6"/>
            <w:shd w:val="clear" w:color="auto" w:fill="FFFFFF"/>
            <w:vAlign w:val="center"/>
          </w:tcPr>
          <w:p w14:paraId="7532D7CA"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42D3B919" w14:textId="77777777" w:rsidTr="004627A3">
        <w:trPr>
          <w:trHeight w:val="182"/>
        </w:trPr>
        <w:tc>
          <w:tcPr>
            <w:tcW w:w="10490" w:type="dxa"/>
            <w:gridSpan w:val="6"/>
            <w:shd w:val="clear" w:color="auto" w:fill="A50021"/>
            <w:vAlign w:val="center"/>
          </w:tcPr>
          <w:p w14:paraId="5C1593CB"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4CBA8966" w14:textId="77777777" w:rsidTr="004627A3">
        <w:trPr>
          <w:trHeight w:val="182"/>
        </w:trPr>
        <w:tc>
          <w:tcPr>
            <w:tcW w:w="10490" w:type="dxa"/>
            <w:gridSpan w:val="6"/>
            <w:shd w:val="clear" w:color="auto" w:fill="FFFFFF"/>
            <w:vAlign w:val="center"/>
          </w:tcPr>
          <w:p w14:paraId="4F70D291" w14:textId="77777777" w:rsidR="00BC2005" w:rsidRPr="008C2396" w:rsidRDefault="00BC2005" w:rsidP="00620BBA">
            <w:pPr>
              <w:rPr>
                <w:rFonts w:ascii="Arial" w:hAnsi="Arial" w:cs="Arial"/>
                <w:b/>
                <w:color w:val="BFBFBF"/>
                <w:sz w:val="22"/>
                <w:szCs w:val="22"/>
              </w:rPr>
            </w:pPr>
          </w:p>
          <w:p w14:paraId="718F1C64" w14:textId="77777777" w:rsidR="00BC2005" w:rsidRPr="008C2396" w:rsidRDefault="00BC2005" w:rsidP="00950F0B">
            <w:pPr>
              <w:jc w:val="center"/>
              <w:rPr>
                <w:rFonts w:ascii="Arial" w:hAnsi="Arial" w:cs="Arial"/>
                <w:b/>
                <w:sz w:val="22"/>
                <w:szCs w:val="22"/>
              </w:rPr>
            </w:pPr>
          </w:p>
          <w:p w14:paraId="1A410DC9" w14:textId="77777777" w:rsidR="00BC2005" w:rsidRPr="008C2396" w:rsidRDefault="00BC2005" w:rsidP="00950F0B">
            <w:pPr>
              <w:jc w:val="center"/>
              <w:rPr>
                <w:rFonts w:ascii="Arial" w:hAnsi="Arial" w:cs="Arial"/>
                <w:b/>
                <w:sz w:val="22"/>
                <w:szCs w:val="22"/>
              </w:rPr>
            </w:pPr>
          </w:p>
        </w:tc>
      </w:tr>
      <w:tr w:rsidR="00372D2F" w:rsidRPr="008C2396" w14:paraId="4C5641A6" w14:textId="77777777" w:rsidTr="004627A3">
        <w:trPr>
          <w:trHeight w:val="182"/>
        </w:trPr>
        <w:tc>
          <w:tcPr>
            <w:tcW w:w="10490" w:type="dxa"/>
            <w:gridSpan w:val="6"/>
            <w:shd w:val="clear" w:color="auto" w:fill="FFFFFF"/>
            <w:vAlign w:val="center"/>
          </w:tcPr>
          <w:p w14:paraId="2B35DC6E"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3088BC0D" w14:textId="77777777" w:rsidTr="004627A3">
        <w:trPr>
          <w:trHeight w:val="114"/>
        </w:trPr>
        <w:tc>
          <w:tcPr>
            <w:tcW w:w="10490" w:type="dxa"/>
            <w:gridSpan w:val="6"/>
            <w:shd w:val="clear" w:color="auto" w:fill="A50021"/>
          </w:tcPr>
          <w:p w14:paraId="24216768"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60B27C60" w14:textId="77777777" w:rsidTr="001200E2">
        <w:trPr>
          <w:trHeight w:val="260"/>
        </w:trPr>
        <w:tc>
          <w:tcPr>
            <w:tcW w:w="3130" w:type="dxa"/>
            <w:gridSpan w:val="2"/>
            <w:shd w:val="clear" w:color="auto" w:fill="A6A6A6"/>
          </w:tcPr>
          <w:p w14:paraId="08A30C34"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7217D35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712E5FB"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4B0D84F5"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29DC088C" w14:textId="77777777" w:rsidTr="001200E2">
        <w:trPr>
          <w:trHeight w:val="304"/>
        </w:trPr>
        <w:tc>
          <w:tcPr>
            <w:tcW w:w="3130" w:type="dxa"/>
            <w:gridSpan w:val="2"/>
            <w:shd w:val="clear" w:color="auto" w:fill="FFFFFF"/>
          </w:tcPr>
          <w:p w14:paraId="3A5A52C1"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62594D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ACB2CE8"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F869A58" w14:textId="77777777" w:rsidR="001200E2" w:rsidRPr="008C2396" w:rsidRDefault="001200E2" w:rsidP="004627A3">
            <w:pPr>
              <w:jc w:val="both"/>
              <w:rPr>
                <w:rFonts w:ascii="Arial" w:hAnsi="Arial" w:cs="Arial"/>
                <w:color w:val="A6A6A6"/>
                <w:sz w:val="22"/>
                <w:szCs w:val="22"/>
              </w:rPr>
            </w:pPr>
          </w:p>
        </w:tc>
      </w:tr>
      <w:tr w:rsidR="001200E2" w:rsidRPr="008C2396" w14:paraId="62D0EFC6" w14:textId="77777777" w:rsidTr="001200E2">
        <w:trPr>
          <w:trHeight w:val="304"/>
        </w:trPr>
        <w:tc>
          <w:tcPr>
            <w:tcW w:w="3130" w:type="dxa"/>
            <w:gridSpan w:val="2"/>
            <w:shd w:val="clear" w:color="auto" w:fill="FFFFFF"/>
          </w:tcPr>
          <w:p w14:paraId="7940AFE2"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1A866D0"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47D212F"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7F6F104A" w14:textId="77777777" w:rsidR="001200E2" w:rsidRPr="008C2396" w:rsidRDefault="001200E2" w:rsidP="004627A3">
            <w:pPr>
              <w:jc w:val="both"/>
              <w:rPr>
                <w:rFonts w:ascii="Arial" w:hAnsi="Arial" w:cs="Arial"/>
                <w:color w:val="A6A6A6"/>
                <w:sz w:val="22"/>
                <w:szCs w:val="22"/>
              </w:rPr>
            </w:pPr>
          </w:p>
        </w:tc>
      </w:tr>
      <w:tr w:rsidR="001200E2" w:rsidRPr="008C2396" w14:paraId="3E6414C2" w14:textId="77777777" w:rsidTr="001200E2">
        <w:trPr>
          <w:trHeight w:val="304"/>
        </w:trPr>
        <w:tc>
          <w:tcPr>
            <w:tcW w:w="3130" w:type="dxa"/>
            <w:gridSpan w:val="2"/>
            <w:shd w:val="clear" w:color="auto" w:fill="FFFFFF"/>
          </w:tcPr>
          <w:p w14:paraId="048B79BE"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5CA1655"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64C7B071"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BC8B8BD" w14:textId="77777777" w:rsidR="001200E2" w:rsidRPr="008C2396" w:rsidRDefault="001200E2" w:rsidP="004627A3">
            <w:pPr>
              <w:jc w:val="both"/>
              <w:rPr>
                <w:rFonts w:ascii="Arial" w:hAnsi="Arial" w:cs="Arial"/>
                <w:color w:val="A6A6A6"/>
                <w:sz w:val="22"/>
                <w:szCs w:val="22"/>
              </w:rPr>
            </w:pPr>
          </w:p>
        </w:tc>
      </w:tr>
      <w:tr w:rsidR="001200E2" w:rsidRPr="008C2396" w14:paraId="00F3B614" w14:textId="77777777" w:rsidTr="001200E2">
        <w:trPr>
          <w:trHeight w:val="304"/>
        </w:trPr>
        <w:tc>
          <w:tcPr>
            <w:tcW w:w="3130" w:type="dxa"/>
            <w:gridSpan w:val="2"/>
            <w:shd w:val="clear" w:color="auto" w:fill="FFFFFF"/>
          </w:tcPr>
          <w:p w14:paraId="207D381C"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EDE57A5"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2D54E1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C220A58" w14:textId="77777777" w:rsidR="001200E2" w:rsidRPr="008C2396" w:rsidRDefault="001200E2" w:rsidP="004627A3">
            <w:pPr>
              <w:jc w:val="both"/>
              <w:rPr>
                <w:rFonts w:ascii="Arial" w:hAnsi="Arial" w:cs="Arial"/>
                <w:color w:val="A6A6A6"/>
                <w:sz w:val="22"/>
                <w:szCs w:val="22"/>
              </w:rPr>
            </w:pPr>
          </w:p>
        </w:tc>
      </w:tr>
    </w:tbl>
    <w:p w14:paraId="209CC428" w14:textId="77777777" w:rsidR="001F438D" w:rsidRPr="008C2396" w:rsidRDefault="001F438D" w:rsidP="008A1BCD">
      <w:pPr>
        <w:jc w:val="both"/>
        <w:rPr>
          <w:rFonts w:ascii="Arial" w:hAnsi="Arial" w:cs="Arial"/>
          <w:sz w:val="20"/>
          <w:szCs w:val="20"/>
        </w:rPr>
      </w:pPr>
    </w:p>
    <w:p w14:paraId="391DF06D" w14:textId="7CFB9627" w:rsidR="00084D2E"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p w14:paraId="5ABC5DDD" w14:textId="54AA1EB0" w:rsidR="00E719EC" w:rsidRPr="00517D47" w:rsidRDefault="00E719EC" w:rsidP="00517D47">
      <w:pPr>
        <w:pStyle w:val="Piedepgina"/>
        <w:tabs>
          <w:tab w:val="clear" w:pos="4252"/>
          <w:tab w:val="clear" w:pos="8504"/>
        </w:tabs>
        <w:spacing w:line="360" w:lineRule="auto"/>
        <w:ind w:left="-851"/>
        <w:jc w:val="both"/>
        <w:rPr>
          <w:rFonts w:ascii="Arial" w:hAnsi="Arial" w:cs="Arial"/>
          <w:sz w:val="22"/>
        </w:rPr>
      </w:pPr>
    </w:p>
    <w:sectPr w:rsidR="00E719EC" w:rsidRPr="00517D47" w:rsidSect="00BE71BB">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ECBC" w14:textId="77777777" w:rsidR="00920EEE" w:rsidRDefault="00920EEE" w:rsidP="00DE32EB">
      <w:pPr>
        <w:pStyle w:val="Sangranormal"/>
      </w:pPr>
      <w:r>
        <w:separator/>
      </w:r>
    </w:p>
  </w:endnote>
  <w:endnote w:type="continuationSeparator" w:id="0">
    <w:p w14:paraId="42034F3F" w14:textId="77777777" w:rsidR="00920EEE" w:rsidRDefault="00920EEE"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956CE"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142010C4" w14:textId="77777777" w:rsidTr="00C67CD3">
      <w:trPr>
        <w:trHeight w:val="237"/>
      </w:trPr>
      <w:tc>
        <w:tcPr>
          <w:tcW w:w="1728" w:type="dxa"/>
          <w:vAlign w:val="center"/>
        </w:tcPr>
        <w:p w14:paraId="2EE412A0" w14:textId="77777777" w:rsidR="00E83F00" w:rsidRPr="004876B3" w:rsidRDefault="00E83F00" w:rsidP="008636A4">
          <w:pPr>
            <w:ind w:right="360"/>
            <w:rPr>
              <w:rFonts w:ascii="Calibri" w:hAnsi="Calibri" w:cs="Tahoma"/>
              <w:sz w:val="20"/>
              <w:szCs w:val="20"/>
            </w:rPr>
          </w:pPr>
        </w:p>
      </w:tc>
      <w:tc>
        <w:tcPr>
          <w:tcW w:w="5580" w:type="dxa"/>
        </w:tcPr>
        <w:p w14:paraId="7EAB4C47" w14:textId="77777777" w:rsidR="00E83F00" w:rsidRPr="004876B3" w:rsidRDefault="00E83F00" w:rsidP="001D2EBF">
          <w:pPr>
            <w:jc w:val="center"/>
            <w:rPr>
              <w:rFonts w:ascii="Calibri" w:hAnsi="Calibri" w:cs="Tahoma"/>
              <w:sz w:val="20"/>
              <w:szCs w:val="20"/>
            </w:rPr>
          </w:pPr>
        </w:p>
      </w:tc>
      <w:tc>
        <w:tcPr>
          <w:tcW w:w="1638" w:type="dxa"/>
          <w:vAlign w:val="center"/>
        </w:tcPr>
        <w:p w14:paraId="0C9A3CED" w14:textId="77777777" w:rsidR="00E83F00" w:rsidRPr="004876B3" w:rsidRDefault="00E83F00" w:rsidP="008636A4">
          <w:pPr>
            <w:jc w:val="right"/>
            <w:rPr>
              <w:rFonts w:ascii="Calibri" w:hAnsi="Calibri" w:cs="Tahoma"/>
              <w:sz w:val="20"/>
              <w:szCs w:val="20"/>
            </w:rPr>
          </w:pPr>
        </w:p>
      </w:tc>
    </w:tr>
    <w:tr w:rsidR="00C67CD3" w:rsidRPr="004876B3" w14:paraId="1FB0AF0D" w14:textId="77777777" w:rsidTr="00C67CD3">
      <w:trPr>
        <w:trHeight w:val="250"/>
      </w:trPr>
      <w:tc>
        <w:tcPr>
          <w:tcW w:w="8946" w:type="dxa"/>
          <w:gridSpan w:val="3"/>
          <w:vAlign w:val="center"/>
        </w:tcPr>
        <w:p w14:paraId="2D2FD950" w14:textId="77777777" w:rsidR="00C67CD3" w:rsidRPr="004876B3" w:rsidRDefault="00C67CD3" w:rsidP="00FB46D5">
          <w:pPr>
            <w:rPr>
              <w:rFonts w:ascii="Calibri" w:hAnsi="Calibri" w:cs="Tahoma"/>
              <w:sz w:val="20"/>
              <w:szCs w:val="20"/>
            </w:rPr>
          </w:pPr>
        </w:p>
      </w:tc>
    </w:tr>
  </w:tbl>
  <w:p w14:paraId="58384928"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3118" w14:textId="77777777" w:rsidR="00920EEE" w:rsidRDefault="00920EEE" w:rsidP="00DE32EB">
      <w:pPr>
        <w:pStyle w:val="Sangranormal"/>
      </w:pPr>
      <w:r>
        <w:separator/>
      </w:r>
    </w:p>
  </w:footnote>
  <w:footnote w:type="continuationSeparator" w:id="0">
    <w:p w14:paraId="77F26712" w14:textId="77777777" w:rsidR="00920EEE" w:rsidRDefault="00920EEE"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6868058D" w14:textId="77777777" w:rsidTr="005F2B70">
      <w:trPr>
        <w:trHeight w:val="274"/>
        <w:jc w:val="center"/>
      </w:trPr>
      <w:tc>
        <w:tcPr>
          <w:tcW w:w="3202" w:type="dxa"/>
          <w:vMerge w:val="restart"/>
          <w:shd w:val="clear" w:color="auto" w:fill="auto"/>
          <w:vAlign w:val="center"/>
        </w:tcPr>
        <w:p w14:paraId="1368DA6D" w14:textId="2C973D10" w:rsidR="00572249" w:rsidRDefault="00CB1EC4" w:rsidP="00572249">
          <w:pPr>
            <w:widowControl w:val="0"/>
            <w:rPr>
              <w:noProof/>
              <w:sz w:val="16"/>
              <w:szCs w:val="16"/>
            </w:rPr>
          </w:pPr>
          <w:r>
            <w:rPr>
              <w:noProof/>
            </w:rPr>
            <w:drawing>
              <wp:anchor distT="0" distB="0" distL="114300" distR="114300" simplePos="0" relativeHeight="251658240" behindDoc="0" locked="0" layoutInCell="1" allowOverlap="1" wp14:anchorId="25922F6C" wp14:editId="592268B6">
                <wp:simplePos x="0" y="0"/>
                <wp:positionH relativeFrom="column">
                  <wp:posOffset>490855</wp:posOffset>
                </wp:positionH>
                <wp:positionV relativeFrom="page">
                  <wp:posOffset>107950</wp:posOffset>
                </wp:positionV>
                <wp:extent cx="918845" cy="88265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l="13333" t="14074" r="12592" b="14814"/>
                        <a:stretch/>
                      </pic:blipFill>
                      <pic:spPr bwMode="auto">
                        <a:xfrm>
                          <a:off x="0" y="0"/>
                          <a:ext cx="918845" cy="882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92BE6B" w14:textId="3A9977D7" w:rsidR="005F2B70" w:rsidRPr="00C225FB" w:rsidRDefault="005F2B70" w:rsidP="00572249">
          <w:pPr>
            <w:widowControl w:val="0"/>
            <w:rPr>
              <w:sz w:val="16"/>
              <w:szCs w:val="16"/>
            </w:rPr>
          </w:pPr>
        </w:p>
      </w:tc>
      <w:tc>
        <w:tcPr>
          <w:tcW w:w="7326" w:type="dxa"/>
          <w:gridSpan w:val="4"/>
          <w:shd w:val="clear" w:color="auto" w:fill="A50021"/>
          <w:vAlign w:val="center"/>
        </w:tcPr>
        <w:p w14:paraId="229FD2D5"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2DCCDD8A" w14:textId="77777777" w:rsidTr="005F2B70">
      <w:tblPrEx>
        <w:tblCellMar>
          <w:left w:w="108" w:type="dxa"/>
          <w:right w:w="108" w:type="dxa"/>
        </w:tblCellMar>
      </w:tblPrEx>
      <w:trPr>
        <w:trHeight w:val="138"/>
        <w:jc w:val="center"/>
      </w:trPr>
      <w:tc>
        <w:tcPr>
          <w:tcW w:w="3202" w:type="dxa"/>
          <w:vMerge/>
          <w:shd w:val="clear" w:color="auto" w:fill="auto"/>
          <w:vAlign w:val="center"/>
        </w:tcPr>
        <w:p w14:paraId="79A9D9B2" w14:textId="77777777" w:rsidR="00572249" w:rsidRPr="00C225FB" w:rsidRDefault="00572249" w:rsidP="00572249">
          <w:pPr>
            <w:widowControl w:val="0"/>
            <w:rPr>
              <w:sz w:val="16"/>
              <w:szCs w:val="16"/>
            </w:rPr>
          </w:pPr>
        </w:p>
      </w:tc>
      <w:tc>
        <w:tcPr>
          <w:tcW w:w="7326" w:type="dxa"/>
          <w:gridSpan w:val="4"/>
          <w:shd w:val="clear" w:color="auto" w:fill="auto"/>
          <w:vAlign w:val="center"/>
        </w:tcPr>
        <w:p w14:paraId="04117BF3"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6CFD30C9" w14:textId="77777777" w:rsidTr="005F2B70">
      <w:tblPrEx>
        <w:tblCellMar>
          <w:left w:w="108" w:type="dxa"/>
          <w:right w:w="108" w:type="dxa"/>
        </w:tblCellMar>
      </w:tblPrEx>
      <w:trPr>
        <w:trHeight w:val="322"/>
        <w:jc w:val="center"/>
      </w:trPr>
      <w:tc>
        <w:tcPr>
          <w:tcW w:w="3202" w:type="dxa"/>
          <w:vMerge/>
          <w:shd w:val="clear" w:color="auto" w:fill="auto"/>
          <w:vAlign w:val="center"/>
        </w:tcPr>
        <w:p w14:paraId="275BBCD1"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56774EC"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61AFA8C6" w14:textId="77777777" w:rsidTr="005F2B70">
      <w:tblPrEx>
        <w:tblCellMar>
          <w:left w:w="108" w:type="dxa"/>
          <w:right w:w="108" w:type="dxa"/>
        </w:tblCellMar>
      </w:tblPrEx>
      <w:trPr>
        <w:trHeight w:val="125"/>
        <w:jc w:val="center"/>
      </w:trPr>
      <w:tc>
        <w:tcPr>
          <w:tcW w:w="3202" w:type="dxa"/>
          <w:vMerge/>
          <w:shd w:val="clear" w:color="auto" w:fill="auto"/>
          <w:vAlign w:val="center"/>
        </w:tcPr>
        <w:p w14:paraId="484591EB" w14:textId="77777777" w:rsidR="00DD1328" w:rsidRPr="00C225FB" w:rsidRDefault="00DD1328" w:rsidP="00DD1328">
          <w:pPr>
            <w:widowControl w:val="0"/>
            <w:rPr>
              <w:sz w:val="16"/>
              <w:szCs w:val="16"/>
            </w:rPr>
          </w:pPr>
        </w:p>
      </w:tc>
      <w:tc>
        <w:tcPr>
          <w:tcW w:w="2167" w:type="dxa"/>
          <w:shd w:val="clear" w:color="auto" w:fill="auto"/>
          <w:vAlign w:val="center"/>
        </w:tcPr>
        <w:p w14:paraId="2FFBCACD"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699FD98F"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346A40E8"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6B48C4B8"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AEA9D5B"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012"/>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9E9"/>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183A"/>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1798"/>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4BC"/>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4B0"/>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676"/>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A34"/>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772"/>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1C2E"/>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EEE"/>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3F49"/>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149"/>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5E0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697C"/>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5670"/>
    <w:rsid w:val="00B760C7"/>
    <w:rsid w:val="00B766EA"/>
    <w:rsid w:val="00B76949"/>
    <w:rsid w:val="00B76AC8"/>
    <w:rsid w:val="00B76B42"/>
    <w:rsid w:val="00B76C7E"/>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292"/>
    <w:rsid w:val="00BD4ABE"/>
    <w:rsid w:val="00BD5735"/>
    <w:rsid w:val="00BD59E6"/>
    <w:rsid w:val="00BD6DEB"/>
    <w:rsid w:val="00BD7B72"/>
    <w:rsid w:val="00BD7C7C"/>
    <w:rsid w:val="00BE009B"/>
    <w:rsid w:val="00BE0F6D"/>
    <w:rsid w:val="00BE18BF"/>
    <w:rsid w:val="00BE1A1B"/>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1C4C"/>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054D"/>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1EC4"/>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27D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4896"/>
    <w:rsid w:val="00DC5051"/>
    <w:rsid w:val="00DC51D8"/>
    <w:rsid w:val="00DC590F"/>
    <w:rsid w:val="00DC5BF7"/>
    <w:rsid w:val="00DC686E"/>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7D"/>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06C7"/>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19EC"/>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8D7"/>
    <w:rsid w:val="00EB0AFE"/>
    <w:rsid w:val="00EB117C"/>
    <w:rsid w:val="00EB1DE6"/>
    <w:rsid w:val="00EB1E60"/>
    <w:rsid w:val="00EB322D"/>
    <w:rsid w:val="00EB337B"/>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0CC"/>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6DF2"/>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3D5"/>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F1CEEC"/>
  <w15:chartTrackingRefBased/>
  <w15:docId w15:val="{21CEAED3-BE13-4BB9-B927-CB8B976E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243</TotalTime>
  <Pages>10</Pages>
  <Words>1395</Words>
  <Characters>7674</Characters>
  <Application>Microsoft Office Word</Application>
  <DocSecurity>0</DocSecurity>
  <Lines>63</Lines>
  <Paragraphs>18</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DERS -GOBTBOG0045- 3.0</vt:lpstr>
      <vt:lpstr>DESCRIPCION GENERAL DEL REQUERIMIENTO</vt:lpstr>
      <vt:lpstr>FASE DE FORMALIZACIÓN</vt:lpstr>
      <vt:lpstr>ANALISIS DE REQUISITOS Y REQUERIMIENTOS </vt:lpstr>
      <vt:lpstr>LEVANTAMIENTO DEL REQUERIMIENTO DETALLADO</vt:lpstr>
      <vt:lpstr>DISEÑO DE LA ARQUITECTURA DE SOLUCION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DAVID MERINO PEREZ</dc:creator>
  <cp:keywords/>
  <dc:description/>
  <cp:lastModifiedBy>DAVID MERINO PEREZ</cp:lastModifiedBy>
  <cp:revision>9</cp:revision>
  <cp:lastPrinted>2011-07-14T14:23:00Z</cp:lastPrinted>
  <dcterms:created xsi:type="dcterms:W3CDTF">2022-02-24T16:45:00Z</dcterms:created>
  <dcterms:modified xsi:type="dcterms:W3CDTF">2022-03-01T20:56:00Z</dcterms:modified>
</cp:coreProperties>
</file>